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6B6BA3" w:rsidR="00006A35" w:rsidP="7BD2D5B3" w:rsidRDefault="00052C13" w14:paraId="4966FF21" w14:textId="58F1A928">
      <w:pPr>
        <w:pStyle w:val="Heading1"/>
        <w:ind w:left="0" w:firstLine="0"/>
        <w:rPr>
          <w:rFonts w:ascii="Cambria" w:hAnsi="Cambria" w:cs="Calibri" w:cstheme="minorAscii"/>
          <w:color w:val="000000" w:themeColor="text1" w:themeTint="FF" w:themeShade="FF"/>
        </w:rPr>
      </w:pPr>
      <w:r w:rsidRPr="7BD2D5B3" w:rsidR="00006A35">
        <w:rPr>
          <w:rFonts w:ascii="Cambria" w:hAnsi="Cambria" w:cs="Calibri" w:cstheme="minorAscii"/>
          <w:b w:val="1"/>
          <w:bCs w:val="1"/>
          <w:sz w:val="36"/>
          <w:szCs w:val="36"/>
        </w:rPr>
        <w:t xml:space="preserve">Naresh </w:t>
      </w:r>
      <w:proofErr w:type="spellStart"/>
      <w:r w:rsidRPr="7BD2D5B3" w:rsidR="00006A35">
        <w:rPr>
          <w:rFonts w:ascii="Cambria" w:hAnsi="Cambria" w:cs="Calibri" w:cstheme="minorAscii"/>
          <w:b w:val="1"/>
          <w:bCs w:val="1"/>
          <w:sz w:val="36"/>
          <w:szCs w:val="36"/>
        </w:rPr>
        <w:t>Upputholla</w:t>
      </w:r>
      <w:proofErr w:type="spellEnd"/>
      <w:r w:rsidRPr="7BD2D5B3" w:rsidR="00006A35">
        <w:rPr>
          <w:rFonts w:ascii="Cambria" w:hAnsi="Cambria" w:cs="Calibri" w:cstheme="minorAscii"/>
          <w:b w:val="1"/>
          <w:bCs w:val="1"/>
          <w:sz w:val="36"/>
          <w:szCs w:val="36"/>
        </w:rPr>
        <w:t xml:space="preserve">             </w:t>
      </w:r>
      <w:r w:rsidRPr="7BD2D5B3" w:rsidR="7BD2D5B3">
        <w:rPr>
          <w:rFonts w:ascii="Cambria" w:hAnsi="Cambria" w:cs="Calibri" w:cstheme="minorAscii"/>
        </w:rPr>
        <w:t xml:space="preserve">                   </w:t>
      </w:r>
      <w:r w:rsidRPr="7BD2D5B3" w:rsidR="7BD2D5B3">
        <w:rPr>
          <w:rFonts w:ascii="Cambria" w:hAnsi="Cambria" w:cs="Calibri" w:cstheme="minorAscii"/>
          <w:color w:val="000000" w:themeColor="text1" w:themeTint="FF" w:themeShade="FF"/>
          <w:sz w:val="22"/>
          <w:szCs w:val="22"/>
        </w:rPr>
        <w:t>Mobile:  91-9923718708</w:t>
      </w:r>
    </w:p>
    <w:p w:rsidRPr="006B6BA3" w:rsidR="00006A35" w:rsidP="00CE53F2" w:rsidRDefault="00006A35" w14:paraId="0F5665FD" w14:textId="77777777">
      <w:pPr>
        <w:ind w:left="5040"/>
        <w:jc w:val="right"/>
        <w:rPr>
          <w:rFonts w:ascii="Cambria" w:hAnsi="Cambria" w:cstheme="minorHAnsi"/>
        </w:rPr>
      </w:pPr>
      <w:r w:rsidRPr="006B6BA3">
        <w:rPr>
          <w:rFonts w:ascii="Cambria" w:hAnsi="Cambria" w:cstheme="minorHAnsi"/>
        </w:rPr>
        <w:t xml:space="preserve">E-mail: </w:t>
      </w:r>
      <w:r>
        <w:rPr>
          <w:rFonts w:ascii="Cambria" w:hAnsi="Cambria" w:cstheme="minorHAnsi"/>
        </w:rPr>
        <w:t>nareshjava507@gmail.com</w:t>
      </w:r>
    </w:p>
    <w:p w:rsidRPr="006B6BA3" w:rsidR="00006A35" w:rsidP="00006A35" w:rsidRDefault="00006A35" w14:paraId="303B463B" w14:textId="77777777">
      <w:pPr>
        <w:pStyle w:val="BodyText"/>
        <w:rPr>
          <w:rFonts w:ascii="Cambria" w:hAnsi="Cambria" w:cstheme="minorHAnsi"/>
          <w:b/>
          <w:u w:val="single"/>
        </w:rPr>
      </w:pPr>
      <w:r w:rsidRPr="006B6BA3">
        <w:rPr>
          <w:rFonts w:ascii="Cambria" w:hAnsi="Cambria" w:cstheme="minorHAnsi"/>
          <w:b/>
          <w:bCs/>
          <w:u w:val="single"/>
        </w:rPr>
        <w:t>SUMMARY OF PROFESSIONAL EXPERIENCE</w:t>
      </w:r>
    </w:p>
    <w:p w:rsidRPr="006B6BA3" w:rsidR="00006A35" w:rsidP="002E4988" w:rsidRDefault="0087555C" w14:paraId="6D020DD0" w14:textId="1AD06845">
      <w:pPr>
        <w:pStyle w:val="ListBullet2"/>
        <w:numPr>
          <w:ilvl w:val="0"/>
          <w:numId w:val="2"/>
        </w:numPr>
        <w:spacing w:line="240" w:lineRule="auto"/>
        <w:rPr>
          <w:rFonts w:ascii="Cambria" w:hAnsi="Cambria" w:cstheme="minorHAnsi"/>
        </w:rPr>
      </w:pPr>
      <w:r>
        <w:rPr>
          <w:rFonts w:ascii="Cambria" w:hAnsi="Cambria" w:cstheme="minorHAnsi"/>
        </w:rPr>
        <w:t>5</w:t>
      </w:r>
      <w:r w:rsidR="008D51EF">
        <w:rPr>
          <w:rFonts w:ascii="Cambria" w:hAnsi="Cambria" w:cstheme="minorHAnsi"/>
        </w:rPr>
        <w:t xml:space="preserve"> </w:t>
      </w:r>
      <w:r w:rsidRPr="006B6BA3" w:rsidR="00006A35">
        <w:rPr>
          <w:rFonts w:ascii="Cambria" w:hAnsi="Cambria" w:cstheme="minorHAnsi"/>
        </w:rPr>
        <w:t>years’ experience in various domains</w:t>
      </w:r>
      <w:r w:rsidR="00006A35">
        <w:rPr>
          <w:rFonts w:ascii="Cambria" w:hAnsi="Cambria" w:cstheme="minorHAnsi"/>
        </w:rPr>
        <w:t xml:space="preserve"> like </w:t>
      </w:r>
      <w:r w:rsidR="00CE4F30">
        <w:rPr>
          <w:rFonts w:ascii="Cambria" w:hAnsi="Cambria" w:cstheme="minorHAnsi"/>
        </w:rPr>
        <w:t>Telecom,</w:t>
      </w:r>
      <w:r w:rsidRPr="006B6BA3" w:rsidR="00CE4F30">
        <w:rPr>
          <w:rFonts w:ascii="Cambria" w:hAnsi="Cambria" w:cstheme="minorHAnsi"/>
        </w:rPr>
        <w:t xml:space="preserve"> Assessments</w:t>
      </w:r>
      <w:r w:rsidRPr="006B6BA3" w:rsidR="00006A35">
        <w:rPr>
          <w:rFonts w:ascii="Cambria" w:hAnsi="Cambria" w:cstheme="minorHAnsi"/>
        </w:rPr>
        <w:t>.</w:t>
      </w:r>
    </w:p>
    <w:p w:rsidRPr="006B6BA3" w:rsidR="00006A35" w:rsidP="002E4988" w:rsidRDefault="00006A35" w14:paraId="02D8DBBD" w14:textId="77777777">
      <w:pPr>
        <w:numPr>
          <w:ilvl w:val="0"/>
          <w:numId w:val="2"/>
        </w:numPr>
        <w:tabs>
          <w:tab w:val="left" w:pos="1440"/>
        </w:tabs>
        <w:spacing w:line="240" w:lineRule="auto"/>
        <w:rPr>
          <w:rFonts w:ascii="Cambria" w:hAnsi="Cambria" w:cstheme="minorHAnsi"/>
          <w:bCs/>
        </w:rPr>
      </w:pPr>
      <w:r w:rsidRPr="006B6BA3">
        <w:rPr>
          <w:rFonts w:ascii="Cambria" w:hAnsi="Cambria" w:cstheme="minorHAnsi"/>
          <w:bCs/>
        </w:rPr>
        <w:t>Expertise in Java Object Oriented (OO), Web-based Technologies, J2EE Enterprise software.</w:t>
      </w:r>
    </w:p>
    <w:p w:rsidRPr="006B6BA3" w:rsidR="00006A35" w:rsidP="7BD2D5B3" w:rsidRDefault="00006A35" w14:paraId="5472A492" w14:textId="5DB2F422">
      <w:pPr>
        <w:numPr>
          <w:ilvl w:val="0"/>
          <w:numId w:val="2"/>
        </w:numPr>
        <w:spacing w:line="240" w:lineRule="auto"/>
        <w:rPr>
          <w:rFonts w:ascii="Cambria" w:hAnsi="Cambria" w:cs="Calibri" w:cstheme="minorAscii"/>
        </w:rPr>
      </w:pPr>
      <w:r w:rsidRPr="7BD2D5B3" w:rsidR="7BD2D5B3">
        <w:rPr>
          <w:rFonts w:ascii="Cambria" w:hAnsi="Cambria" w:cs="Calibri" w:cstheme="minorAscii"/>
        </w:rPr>
        <w:t xml:space="preserve">Expertise in various technologies like spring boot, </w:t>
      </w:r>
      <w:r w:rsidRPr="7BD2D5B3" w:rsidR="7BD2D5B3">
        <w:rPr>
          <w:rFonts w:ascii="Cambria" w:hAnsi="Cambria" w:cs="Calibri" w:cstheme="minorAscii"/>
        </w:rPr>
        <w:t>spring (</w:t>
      </w:r>
      <w:r w:rsidRPr="7BD2D5B3" w:rsidR="7BD2D5B3">
        <w:rPr>
          <w:rFonts w:ascii="Cambria" w:hAnsi="Cambria" w:cs="Calibri" w:cstheme="minorAscii"/>
        </w:rPr>
        <w:t>MVC, AOP, JDBC modules).</w:t>
      </w:r>
    </w:p>
    <w:p w:rsidRPr="006B6BA3" w:rsidR="00006A35" w:rsidP="002E4988" w:rsidRDefault="00006A35" w14:paraId="4D2056BF" w14:textId="77777777">
      <w:pPr>
        <w:numPr>
          <w:ilvl w:val="0"/>
          <w:numId w:val="2"/>
        </w:numPr>
        <w:spacing w:line="240" w:lineRule="auto"/>
        <w:rPr>
          <w:rFonts w:ascii="Cambria" w:hAnsi="Cambria" w:cstheme="minorHAnsi"/>
        </w:rPr>
      </w:pPr>
      <w:r w:rsidRPr="006B6BA3">
        <w:rPr>
          <w:rFonts w:ascii="Cambria" w:hAnsi="Cambria" w:cstheme="minorHAnsi"/>
          <w:bCs/>
        </w:rPr>
        <w:t>I have good experience on distributed technologies like Web services.</w:t>
      </w:r>
    </w:p>
    <w:p w:rsidRPr="006B6BA3" w:rsidR="00006A35" w:rsidP="002E4988" w:rsidRDefault="00006A35" w14:paraId="6CACC8D5" w14:textId="77777777">
      <w:pPr>
        <w:pStyle w:val="ListBullet2"/>
        <w:numPr>
          <w:ilvl w:val="0"/>
          <w:numId w:val="2"/>
        </w:numPr>
        <w:spacing w:line="240" w:lineRule="auto"/>
        <w:rPr>
          <w:rFonts w:ascii="Cambria" w:hAnsi="Cambria" w:cstheme="minorHAnsi"/>
        </w:rPr>
      </w:pPr>
      <w:r w:rsidRPr="006B6BA3">
        <w:rPr>
          <w:rFonts w:ascii="Cambria" w:hAnsi="Cambria" w:cstheme="minorHAnsi"/>
        </w:rPr>
        <w:t xml:space="preserve">Experience in working with various application servers like </w:t>
      </w:r>
      <w:r>
        <w:rPr>
          <w:rFonts w:ascii="Cambria" w:hAnsi="Cambria" w:cstheme="minorHAnsi"/>
        </w:rPr>
        <w:t>WebSphere</w:t>
      </w:r>
      <w:r w:rsidRPr="006B6BA3">
        <w:rPr>
          <w:rFonts w:ascii="Cambria" w:hAnsi="Cambria" w:cstheme="minorHAnsi"/>
        </w:rPr>
        <w:t>, Tomcat.</w:t>
      </w:r>
    </w:p>
    <w:p w:rsidRPr="006B6BA3" w:rsidR="00006A35" w:rsidP="002E4988" w:rsidRDefault="00006A35" w14:paraId="3BA17F5A" w14:textId="77777777">
      <w:pPr>
        <w:pStyle w:val="ListBullet2"/>
        <w:numPr>
          <w:ilvl w:val="0"/>
          <w:numId w:val="2"/>
        </w:numPr>
        <w:spacing w:line="240" w:lineRule="auto"/>
        <w:rPr>
          <w:rFonts w:ascii="Cambria" w:hAnsi="Cambria" w:cstheme="minorHAnsi"/>
        </w:rPr>
      </w:pPr>
      <w:r w:rsidRPr="006B6BA3">
        <w:rPr>
          <w:rFonts w:ascii="Cambria" w:hAnsi="Cambria" w:cstheme="minorHAnsi"/>
        </w:rPr>
        <w:t>I have good experience on JAX-RS (REST) API and its functioning.</w:t>
      </w:r>
    </w:p>
    <w:p w:rsidRPr="006B6BA3" w:rsidR="00006A35" w:rsidP="002E4988" w:rsidRDefault="00006A35" w14:paraId="3D9F6FCB" w14:textId="77777777">
      <w:pPr>
        <w:pStyle w:val="ListBullet2"/>
        <w:numPr>
          <w:ilvl w:val="0"/>
          <w:numId w:val="2"/>
        </w:numPr>
        <w:spacing w:line="240" w:lineRule="auto"/>
        <w:rPr>
          <w:rFonts w:ascii="Cambria" w:hAnsi="Cambria" w:cstheme="minorHAnsi"/>
        </w:rPr>
      </w:pPr>
      <w:r w:rsidRPr="006B6BA3">
        <w:rPr>
          <w:rFonts w:ascii="Cambria" w:hAnsi="Cambria" w:cstheme="minorHAnsi"/>
          <w:bCs/>
        </w:rPr>
        <w:t>Expertise in JAX-B as part of SOAP services and XML and XSD.</w:t>
      </w:r>
    </w:p>
    <w:p w:rsidRPr="006B6BA3" w:rsidR="00006A35" w:rsidP="7BD2D5B3" w:rsidRDefault="00006A35" w14:paraId="28909F41" w14:textId="03CCAB6F">
      <w:pPr>
        <w:pStyle w:val="ListBullet2"/>
        <w:numPr>
          <w:ilvl w:val="0"/>
          <w:numId w:val="2"/>
        </w:numPr>
        <w:spacing w:line="240" w:lineRule="auto"/>
        <w:rPr>
          <w:rFonts w:ascii="Cambria" w:hAnsi="Cambria" w:cs="Calibri" w:cstheme="minorAscii"/>
        </w:rPr>
      </w:pPr>
      <w:r w:rsidRPr="7BD2D5B3" w:rsidR="7BD2D5B3">
        <w:rPr>
          <w:rFonts w:ascii="Cambria" w:hAnsi="Cambria" w:cs="Calibri" w:cstheme="minorAscii"/>
        </w:rPr>
        <w:t>Develops software that is solid, extensible, reliable, well-documented and user-friendly.</w:t>
      </w:r>
    </w:p>
    <w:p w:rsidRPr="006B6BA3" w:rsidR="00006A35" w:rsidP="002E4988" w:rsidRDefault="00006A35" w14:paraId="4F3A58A7" w14:textId="77777777">
      <w:pPr>
        <w:pStyle w:val="ListBullet2"/>
        <w:numPr>
          <w:ilvl w:val="0"/>
          <w:numId w:val="2"/>
        </w:numPr>
        <w:spacing w:line="240" w:lineRule="auto"/>
        <w:rPr>
          <w:rFonts w:ascii="Cambria" w:hAnsi="Cambria" w:cstheme="minorHAnsi"/>
        </w:rPr>
      </w:pPr>
      <w:r w:rsidRPr="006B6BA3">
        <w:rPr>
          <w:rFonts w:ascii="Cambria" w:hAnsi="Cambria" w:cstheme="minorHAnsi"/>
        </w:rPr>
        <w:t>Excellent Technical and Analytical skills and ability to work independently with minimal supervision and can also perform as part of a team.</w:t>
      </w:r>
    </w:p>
    <w:p w:rsidRPr="006B6BA3" w:rsidR="00006A35" w:rsidP="002E4988" w:rsidRDefault="00006A35" w14:paraId="0C67E8EB" w14:textId="77777777">
      <w:pPr>
        <w:pStyle w:val="ListBullet2"/>
        <w:numPr>
          <w:ilvl w:val="0"/>
          <w:numId w:val="2"/>
        </w:numPr>
        <w:spacing w:line="240" w:lineRule="auto"/>
        <w:rPr>
          <w:rFonts w:ascii="Cambria" w:hAnsi="Cambria" w:cstheme="minorHAnsi"/>
        </w:rPr>
      </w:pPr>
      <w:r w:rsidRPr="006B6BA3">
        <w:rPr>
          <w:rFonts w:ascii="Cambria" w:hAnsi="Cambria" w:cstheme="minorHAnsi"/>
        </w:rPr>
        <w:t>Good Leadership and Training qualities.</w:t>
      </w:r>
    </w:p>
    <w:p w:rsidRPr="00450656" w:rsidR="00006A35" w:rsidP="002E4988" w:rsidRDefault="00006A35" w14:paraId="095F4894" w14:textId="77777777">
      <w:pPr>
        <w:pStyle w:val="ListBullet2"/>
        <w:numPr>
          <w:ilvl w:val="0"/>
          <w:numId w:val="2"/>
        </w:numPr>
        <w:spacing w:line="240" w:lineRule="auto"/>
        <w:rPr>
          <w:rFonts w:ascii="Cambria" w:hAnsi="Cambria" w:cstheme="minorHAnsi"/>
        </w:rPr>
      </w:pPr>
      <w:r w:rsidRPr="006B6BA3">
        <w:rPr>
          <w:rFonts w:ascii="Cambria" w:hAnsi="Cambria" w:cstheme="minorHAnsi"/>
        </w:rPr>
        <w:t>Self-motivated with Excellent Communication and Presentation Skills.</w:t>
      </w:r>
    </w:p>
    <w:p w:rsidR="00006A35" w:rsidP="00006A35" w:rsidRDefault="00006A35" w14:paraId="36109CA4" w14:textId="77777777">
      <w:pPr>
        <w:pStyle w:val="BodyText"/>
        <w:rPr>
          <w:rFonts w:ascii="Cambria" w:hAnsi="Cambria" w:cstheme="minorHAnsi"/>
          <w:b/>
          <w:bCs/>
          <w:sz w:val="22"/>
          <w:szCs w:val="22"/>
          <w:u w:val="single"/>
        </w:rPr>
      </w:pPr>
      <w:r w:rsidRPr="00E34B46">
        <w:rPr>
          <w:rFonts w:ascii="Cambria" w:hAnsi="Cambria" w:cstheme="minorHAnsi"/>
          <w:b/>
          <w:bCs/>
          <w:sz w:val="22"/>
          <w:szCs w:val="22"/>
          <w:u w:val="single"/>
        </w:rPr>
        <w:t>TECHNICAL SKILLS</w:t>
      </w:r>
    </w:p>
    <w:tbl>
      <w:tblPr>
        <w:tblW w:w="0" w:type="auto"/>
        <w:tblInd w:w="320" w:type="dxa"/>
        <w:tblLayout w:type="fixed"/>
        <w:tblLook w:val="0000" w:firstRow="0" w:lastRow="0" w:firstColumn="0" w:lastColumn="0" w:noHBand="0" w:noVBand="0"/>
      </w:tblPr>
      <w:tblGrid>
        <w:gridCol w:w="4338"/>
        <w:gridCol w:w="4410"/>
      </w:tblGrid>
      <w:tr w:rsidRPr="00E34B46" w:rsidR="00006A35" w:rsidTr="7BD2D5B3" w14:paraId="337E2845" w14:textId="77777777">
        <w:tc>
          <w:tcPr>
            <w:tcW w:w="4338" w:type="dxa"/>
            <w:tcBorders>
              <w:top w:val="single" w:color="000000" w:themeColor="text1" w:sz="4" w:space="0"/>
              <w:left w:val="single" w:color="000000" w:themeColor="text1" w:sz="4" w:space="0"/>
              <w:bottom w:val="single" w:color="000000" w:themeColor="text1" w:sz="4" w:space="0"/>
            </w:tcBorders>
            <w:tcMar/>
          </w:tcPr>
          <w:p w:rsidRPr="002E4988" w:rsidR="00006A35" w:rsidP="00A67A56" w:rsidRDefault="00006A35" w14:paraId="202B2EC5" w14:textId="77777777">
            <w:pPr>
              <w:pStyle w:val="BodyText"/>
              <w:snapToGrid w:val="0"/>
              <w:rPr>
                <w:rFonts w:ascii="Cambria" w:hAnsi="Cambria"/>
                <w:b/>
                <w:bCs/>
              </w:rPr>
            </w:pPr>
            <w:r w:rsidRPr="002E4988">
              <w:rPr>
                <w:rFonts w:ascii="Cambria" w:hAnsi="Cambria"/>
                <w:b/>
                <w:bCs/>
              </w:rPr>
              <w:t>Frameworks</w:t>
            </w:r>
          </w:p>
        </w:tc>
        <w:tc>
          <w:tcPr>
            <w:tcW w:w="441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2E4988" w:rsidR="00006A35" w:rsidP="002E4988" w:rsidRDefault="009D2636" w14:paraId="34B233E8" w14:textId="572A4008">
            <w:pPr>
              <w:pStyle w:val="BodyText"/>
              <w:snapToGrid w:val="0"/>
              <w:rPr>
                <w:rFonts w:ascii="Cambria" w:hAnsi="Cambria"/>
              </w:rPr>
            </w:pPr>
            <w:r>
              <w:rPr>
                <w:rFonts w:ascii="Cambria" w:hAnsi="Cambria"/>
              </w:rPr>
              <w:t>Spring</w:t>
            </w:r>
            <w:r w:rsidRPr="002E4988" w:rsidR="00006A35">
              <w:rPr>
                <w:rFonts w:ascii="Cambria" w:hAnsi="Cambria"/>
              </w:rPr>
              <w:t>,</w:t>
            </w:r>
            <w:r w:rsidRPr="002E4988" w:rsidR="002E4988">
              <w:rPr>
                <w:rFonts w:ascii="Cambria" w:hAnsi="Cambria"/>
              </w:rPr>
              <w:t xml:space="preserve"> </w:t>
            </w:r>
            <w:r w:rsidR="00F82EB9">
              <w:rPr>
                <w:rFonts w:ascii="Cambria" w:hAnsi="Cambria"/>
              </w:rPr>
              <w:t xml:space="preserve">Spring Boot, </w:t>
            </w:r>
            <w:r w:rsidRPr="002E4988" w:rsidR="00006A35">
              <w:rPr>
                <w:rFonts w:ascii="Cambria" w:hAnsi="Cambria"/>
              </w:rPr>
              <w:t>SOAP &amp; REST Web Services</w:t>
            </w:r>
          </w:p>
        </w:tc>
      </w:tr>
      <w:tr w:rsidRPr="00E34B46" w:rsidR="00006A35" w:rsidTr="7BD2D5B3" w14:paraId="7BB655B8" w14:textId="77777777">
        <w:tc>
          <w:tcPr>
            <w:tcW w:w="4338" w:type="dxa"/>
            <w:tcBorders>
              <w:top w:val="single" w:color="000000" w:themeColor="text1" w:sz="4" w:space="0"/>
              <w:left w:val="single" w:color="000000" w:themeColor="text1" w:sz="4" w:space="0"/>
              <w:bottom w:val="single" w:color="000000" w:themeColor="text1" w:sz="4" w:space="0"/>
            </w:tcBorders>
            <w:tcMar/>
          </w:tcPr>
          <w:p w:rsidRPr="002E4988" w:rsidR="00006A35" w:rsidP="00A67A56" w:rsidRDefault="00006A35" w14:paraId="09DBA281" w14:textId="77777777">
            <w:pPr>
              <w:pStyle w:val="BodyText"/>
              <w:snapToGrid w:val="0"/>
              <w:rPr>
                <w:rFonts w:ascii="Cambria" w:hAnsi="Cambria"/>
                <w:b/>
                <w:bCs/>
              </w:rPr>
            </w:pPr>
            <w:r w:rsidRPr="002E4988">
              <w:rPr>
                <w:rFonts w:ascii="Cambria" w:hAnsi="Cambria"/>
                <w:b/>
                <w:bCs/>
              </w:rPr>
              <w:t>Programming Languages</w:t>
            </w:r>
          </w:p>
        </w:tc>
        <w:tc>
          <w:tcPr>
            <w:tcW w:w="441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2E4988" w:rsidR="00006A35" w:rsidP="00A67A56" w:rsidRDefault="00006A35" w14:paraId="49F5F49F" w14:textId="77777777">
            <w:pPr>
              <w:pStyle w:val="BodyText"/>
              <w:snapToGrid w:val="0"/>
              <w:rPr>
                <w:rFonts w:ascii="Cambria" w:hAnsi="Cambria"/>
              </w:rPr>
            </w:pPr>
            <w:r w:rsidRPr="002E4988">
              <w:rPr>
                <w:rFonts w:ascii="Cambria" w:hAnsi="Cambria"/>
              </w:rPr>
              <w:t>Java, SQL</w:t>
            </w:r>
          </w:p>
        </w:tc>
      </w:tr>
      <w:tr w:rsidRPr="00E34B46" w:rsidR="00006A35" w:rsidTr="7BD2D5B3" w14:paraId="5FD33EA1" w14:textId="77777777">
        <w:tc>
          <w:tcPr>
            <w:tcW w:w="4338" w:type="dxa"/>
            <w:tcBorders>
              <w:top w:val="single" w:color="000000" w:themeColor="text1" w:sz="4" w:space="0"/>
              <w:left w:val="single" w:color="000000" w:themeColor="text1" w:sz="4" w:space="0"/>
              <w:bottom w:val="single" w:color="000000" w:themeColor="text1" w:sz="4" w:space="0"/>
            </w:tcBorders>
            <w:tcMar/>
          </w:tcPr>
          <w:p w:rsidRPr="002E4988" w:rsidR="00006A35" w:rsidP="00A67A56" w:rsidRDefault="00006A35" w14:paraId="1D036B82" w14:textId="77777777">
            <w:pPr>
              <w:pStyle w:val="BodyText"/>
              <w:snapToGrid w:val="0"/>
              <w:rPr>
                <w:rFonts w:ascii="Cambria" w:hAnsi="Cambria"/>
                <w:b/>
                <w:bCs/>
              </w:rPr>
            </w:pPr>
            <w:r w:rsidRPr="002E4988">
              <w:rPr>
                <w:rFonts w:ascii="Cambria" w:hAnsi="Cambria"/>
                <w:b/>
                <w:bCs/>
              </w:rPr>
              <w:t>Databases</w:t>
            </w:r>
          </w:p>
        </w:tc>
        <w:tc>
          <w:tcPr>
            <w:tcW w:w="441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2E4988" w:rsidR="00006A35" w:rsidP="00A67A56" w:rsidRDefault="00006A35" w14:paraId="274010DA" w14:textId="77777777">
            <w:pPr>
              <w:pStyle w:val="BodyText"/>
              <w:snapToGrid w:val="0"/>
              <w:rPr>
                <w:rFonts w:ascii="Cambria" w:hAnsi="Cambria"/>
              </w:rPr>
            </w:pPr>
            <w:r w:rsidRPr="002E4988">
              <w:rPr>
                <w:rFonts w:ascii="Cambria" w:hAnsi="Cambria"/>
              </w:rPr>
              <w:t>Oracle</w:t>
            </w:r>
          </w:p>
        </w:tc>
      </w:tr>
      <w:tr w:rsidRPr="00E34B46" w:rsidR="00006A35" w:rsidTr="7BD2D5B3" w14:paraId="78064025" w14:textId="77777777">
        <w:tc>
          <w:tcPr>
            <w:tcW w:w="4338" w:type="dxa"/>
            <w:tcBorders>
              <w:top w:val="single" w:color="000000" w:themeColor="text1" w:sz="4" w:space="0"/>
              <w:left w:val="single" w:color="000000" w:themeColor="text1" w:sz="4" w:space="0"/>
              <w:bottom w:val="single" w:color="000000" w:themeColor="text1" w:sz="4" w:space="0"/>
            </w:tcBorders>
            <w:tcMar/>
          </w:tcPr>
          <w:p w:rsidRPr="002E4988" w:rsidR="00006A35" w:rsidP="00A67A56" w:rsidRDefault="00006A35" w14:paraId="4616929C" w14:textId="77777777">
            <w:pPr>
              <w:pStyle w:val="BodyText"/>
              <w:snapToGrid w:val="0"/>
              <w:rPr>
                <w:rFonts w:ascii="Cambria" w:hAnsi="Cambria"/>
                <w:b/>
                <w:bCs/>
              </w:rPr>
            </w:pPr>
            <w:r w:rsidRPr="002E4988">
              <w:rPr>
                <w:rFonts w:ascii="Cambria" w:hAnsi="Cambria"/>
                <w:b/>
              </w:rPr>
              <w:t>Design Patterns</w:t>
            </w:r>
          </w:p>
        </w:tc>
        <w:tc>
          <w:tcPr>
            <w:tcW w:w="441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2E4988" w:rsidR="00006A35" w:rsidP="00A67A56" w:rsidRDefault="00006A35" w14:paraId="6B0348A1" w14:textId="29EDBBB5">
            <w:pPr>
              <w:pStyle w:val="BodyText"/>
              <w:snapToGrid w:val="0"/>
              <w:rPr>
                <w:rFonts w:ascii="Cambria" w:hAnsi="Cambria"/>
              </w:rPr>
            </w:pPr>
            <w:r w:rsidRPr="002E4988">
              <w:rPr>
                <w:rFonts w:ascii="Cambria" w:hAnsi="Cambria"/>
              </w:rPr>
              <w:t>Singleton,</w:t>
            </w:r>
            <w:r w:rsidRPr="002E4988" w:rsidR="002E4988">
              <w:rPr>
                <w:rFonts w:ascii="Cambria" w:hAnsi="Cambria"/>
              </w:rPr>
              <w:t xml:space="preserve"> </w:t>
            </w:r>
            <w:r w:rsidRPr="002E4988">
              <w:rPr>
                <w:rFonts w:ascii="Cambria" w:hAnsi="Cambria"/>
              </w:rPr>
              <w:t>Strategy, Service Locator, DAO, Factory</w:t>
            </w:r>
            <w:r w:rsidRPr="002E4988" w:rsidR="00D23D4F">
              <w:rPr>
                <w:rFonts w:ascii="Cambria" w:hAnsi="Cambria"/>
              </w:rPr>
              <w:t xml:space="preserve">, </w:t>
            </w:r>
            <w:r w:rsidRPr="002E4988">
              <w:rPr>
                <w:rFonts w:ascii="Cambria" w:hAnsi="Cambria"/>
              </w:rPr>
              <w:t>Business Delegate</w:t>
            </w:r>
          </w:p>
        </w:tc>
      </w:tr>
      <w:tr w:rsidRPr="00E34B46" w:rsidR="00006A35" w:rsidTr="7BD2D5B3" w14:paraId="434781B4" w14:textId="77777777">
        <w:tc>
          <w:tcPr>
            <w:tcW w:w="4338" w:type="dxa"/>
            <w:tcBorders>
              <w:top w:val="single" w:color="000000" w:themeColor="text1" w:sz="4" w:space="0"/>
              <w:left w:val="single" w:color="000000" w:themeColor="text1" w:sz="4" w:space="0"/>
              <w:bottom w:val="single" w:color="000000" w:themeColor="text1" w:sz="4" w:space="0"/>
            </w:tcBorders>
            <w:tcMar/>
          </w:tcPr>
          <w:p w:rsidRPr="002E4988" w:rsidR="00006A35" w:rsidP="00A67A56" w:rsidRDefault="00006A35" w14:paraId="22D7CECB" w14:textId="77777777">
            <w:pPr>
              <w:pStyle w:val="BodyText"/>
              <w:snapToGrid w:val="0"/>
              <w:rPr>
                <w:rFonts w:ascii="Cambria" w:hAnsi="Cambria"/>
                <w:b/>
                <w:bCs/>
              </w:rPr>
            </w:pPr>
            <w:r w:rsidRPr="002E4988">
              <w:rPr>
                <w:rFonts w:ascii="Cambria" w:hAnsi="Cambria"/>
                <w:b/>
                <w:bCs/>
              </w:rPr>
              <w:t>Scripts</w:t>
            </w:r>
          </w:p>
        </w:tc>
        <w:tc>
          <w:tcPr>
            <w:tcW w:w="441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2E4988" w:rsidR="00006A35" w:rsidP="00A67A56" w:rsidRDefault="00006A35" w14:paraId="4C250542" w14:textId="77777777">
            <w:pPr>
              <w:pStyle w:val="BodyText"/>
              <w:snapToGrid w:val="0"/>
              <w:rPr>
                <w:rFonts w:ascii="Cambria" w:hAnsi="Cambria"/>
              </w:rPr>
            </w:pPr>
            <w:r w:rsidRPr="002E4988">
              <w:rPr>
                <w:rFonts w:ascii="Cambria" w:hAnsi="Cambria"/>
              </w:rPr>
              <w:t>Java Script</w:t>
            </w:r>
          </w:p>
        </w:tc>
      </w:tr>
      <w:tr w:rsidRPr="00E34B46" w:rsidR="00006A35" w:rsidTr="7BD2D5B3" w14:paraId="4F3E7A33" w14:textId="77777777">
        <w:tc>
          <w:tcPr>
            <w:tcW w:w="4338" w:type="dxa"/>
            <w:tcBorders>
              <w:top w:val="single" w:color="000000" w:themeColor="text1" w:sz="4" w:space="0"/>
              <w:left w:val="single" w:color="000000" w:themeColor="text1" w:sz="4" w:space="0"/>
              <w:bottom w:val="single" w:color="000000" w:themeColor="text1" w:sz="4" w:space="0"/>
            </w:tcBorders>
            <w:tcMar/>
          </w:tcPr>
          <w:p w:rsidRPr="002E4988" w:rsidR="00006A35" w:rsidP="00A67A56" w:rsidRDefault="00006A35" w14:paraId="2947B03B" w14:textId="43DEE538">
            <w:pPr>
              <w:rPr>
                <w:rFonts w:ascii="Cambria" w:hAnsi="Cambria"/>
              </w:rPr>
            </w:pPr>
            <w:r w:rsidRPr="7BD2D5B3" w:rsidR="7BD2D5B3">
              <w:rPr>
                <w:rFonts w:ascii="Cambria" w:hAnsi="Cambria"/>
                <w:b w:val="1"/>
                <w:bCs w:val="1"/>
              </w:rPr>
              <w:t>XML Processing</w:t>
            </w:r>
            <w:r w:rsidRPr="7BD2D5B3" w:rsidR="7BD2D5B3">
              <w:rPr>
                <w:rFonts w:ascii="Cambria" w:hAnsi="Cambria"/>
                <w:b w:val="1"/>
                <w:bCs w:val="1"/>
              </w:rPr>
              <w:t xml:space="preserve"> Technologies And Methodologies</w:t>
            </w:r>
          </w:p>
        </w:tc>
        <w:tc>
          <w:tcPr>
            <w:tcW w:w="441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2E4988" w:rsidR="00006A35" w:rsidP="00A67A56" w:rsidRDefault="00006A35" w14:paraId="3E40991B" w14:textId="654D551B">
            <w:pPr>
              <w:snapToGrid w:val="0"/>
              <w:rPr>
                <w:rFonts w:ascii="Cambria" w:hAnsi="Cambria"/>
              </w:rPr>
            </w:pPr>
            <w:r w:rsidRPr="002E4988">
              <w:rPr>
                <w:rFonts w:ascii="Cambria" w:hAnsi="Cambria"/>
              </w:rPr>
              <w:t>JAX-P,</w:t>
            </w:r>
            <w:r w:rsidR="002E4988">
              <w:rPr>
                <w:rFonts w:ascii="Cambria" w:hAnsi="Cambria"/>
              </w:rPr>
              <w:t xml:space="preserve"> </w:t>
            </w:r>
            <w:r w:rsidRPr="002E4988">
              <w:rPr>
                <w:rFonts w:ascii="Cambria" w:hAnsi="Cambria"/>
              </w:rPr>
              <w:t>JAX-B, SAX, DOM</w:t>
            </w:r>
          </w:p>
        </w:tc>
      </w:tr>
      <w:tr w:rsidRPr="00E34B46" w:rsidR="00006A35" w:rsidTr="7BD2D5B3" w14:paraId="7D3F6F9F" w14:textId="77777777">
        <w:tc>
          <w:tcPr>
            <w:tcW w:w="4338" w:type="dxa"/>
            <w:tcBorders>
              <w:top w:val="single" w:color="000000" w:themeColor="text1" w:sz="4" w:space="0"/>
              <w:left w:val="single" w:color="000000" w:themeColor="text1" w:sz="4" w:space="0"/>
              <w:bottom w:val="single" w:color="000000" w:themeColor="text1" w:sz="4" w:space="0"/>
            </w:tcBorders>
            <w:tcMar/>
          </w:tcPr>
          <w:p w:rsidRPr="002E4988" w:rsidR="00006A35" w:rsidP="00A67A56" w:rsidRDefault="00006A35" w14:paraId="2AE2C4C1" w14:textId="77777777">
            <w:pPr>
              <w:pStyle w:val="BodyText"/>
              <w:snapToGrid w:val="0"/>
              <w:rPr>
                <w:rFonts w:ascii="Cambria" w:hAnsi="Cambria"/>
                <w:b/>
              </w:rPr>
            </w:pPr>
            <w:r w:rsidRPr="002E4988">
              <w:rPr>
                <w:rFonts w:ascii="Cambria" w:hAnsi="Cambria"/>
                <w:b/>
              </w:rPr>
              <w:t>Management Tools</w:t>
            </w:r>
          </w:p>
        </w:tc>
        <w:tc>
          <w:tcPr>
            <w:tcW w:w="441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2E4988" w:rsidR="00006A35" w:rsidP="00A67A56" w:rsidRDefault="00006A35" w14:paraId="58A2EBDD" w14:textId="42714CE1">
            <w:pPr>
              <w:snapToGrid w:val="0"/>
              <w:rPr>
                <w:rFonts w:ascii="Cambria" w:hAnsi="Cambria"/>
              </w:rPr>
            </w:pPr>
            <w:r w:rsidRPr="002E4988">
              <w:rPr>
                <w:rFonts w:ascii="Cambria" w:hAnsi="Cambria"/>
              </w:rPr>
              <w:t>SVN</w:t>
            </w:r>
            <w:r w:rsidR="00CD248D">
              <w:rPr>
                <w:rFonts w:ascii="Cambria" w:hAnsi="Cambria"/>
              </w:rPr>
              <w:t>,</w:t>
            </w:r>
            <w:r w:rsidR="00F85C46">
              <w:rPr>
                <w:rFonts w:ascii="Cambria" w:hAnsi="Cambria"/>
              </w:rPr>
              <w:t xml:space="preserve"> </w:t>
            </w:r>
            <w:r w:rsidR="00CD248D">
              <w:rPr>
                <w:rFonts w:ascii="Cambria" w:hAnsi="Cambria"/>
              </w:rPr>
              <w:t>STS,</w:t>
            </w:r>
            <w:r w:rsidR="00906DCC">
              <w:rPr>
                <w:rFonts w:ascii="Cambria" w:hAnsi="Cambria"/>
              </w:rPr>
              <w:t xml:space="preserve"> </w:t>
            </w:r>
            <w:r w:rsidR="00CD248D">
              <w:rPr>
                <w:rFonts w:ascii="Cambria" w:hAnsi="Cambria"/>
              </w:rPr>
              <w:t>Git</w:t>
            </w:r>
          </w:p>
        </w:tc>
      </w:tr>
      <w:tr w:rsidRPr="00E34B46" w:rsidR="00906DCC" w:rsidTr="7BD2D5B3" w14:paraId="74AF5A52" w14:textId="77777777">
        <w:tc>
          <w:tcPr>
            <w:tcW w:w="4338" w:type="dxa"/>
            <w:tcBorders>
              <w:top w:val="single" w:color="000000" w:themeColor="text1" w:sz="4" w:space="0"/>
              <w:left w:val="single" w:color="000000" w:themeColor="text1" w:sz="4" w:space="0"/>
              <w:bottom w:val="single" w:color="000000" w:themeColor="text1" w:sz="4" w:space="0"/>
            </w:tcBorders>
            <w:tcMar/>
          </w:tcPr>
          <w:p w:rsidRPr="002E4988" w:rsidR="00906DCC" w:rsidP="00A67A56" w:rsidRDefault="00906DCC" w14:paraId="6854ADB7" w14:textId="3097DC3D">
            <w:pPr>
              <w:pStyle w:val="BodyText"/>
              <w:snapToGrid w:val="0"/>
              <w:rPr>
                <w:rFonts w:ascii="Cambria" w:hAnsi="Cambria"/>
                <w:b/>
              </w:rPr>
            </w:pPr>
            <w:r>
              <w:rPr>
                <w:rFonts w:ascii="Cambria" w:hAnsi="Cambria"/>
                <w:b/>
              </w:rPr>
              <w:t>Build Tools</w:t>
            </w:r>
          </w:p>
        </w:tc>
        <w:tc>
          <w:tcPr>
            <w:tcW w:w="441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2E4988" w:rsidR="00906DCC" w:rsidP="00A67A56" w:rsidRDefault="00906DCC" w14:paraId="139921B8" w14:textId="42F7C8CE">
            <w:pPr>
              <w:snapToGrid w:val="0"/>
              <w:rPr>
                <w:rFonts w:ascii="Cambria" w:hAnsi="Cambria"/>
              </w:rPr>
            </w:pPr>
            <w:r>
              <w:rPr>
                <w:rFonts w:ascii="Cambria" w:hAnsi="Cambria"/>
              </w:rPr>
              <w:t>Maven, Jenkins</w:t>
            </w:r>
          </w:p>
        </w:tc>
      </w:tr>
      <w:tr w:rsidRPr="00E34B46" w:rsidR="00006A35" w:rsidTr="7BD2D5B3" w14:paraId="4A584166" w14:textId="77777777">
        <w:tc>
          <w:tcPr>
            <w:tcW w:w="4338" w:type="dxa"/>
            <w:tcBorders>
              <w:top w:val="single" w:color="000000" w:themeColor="text1" w:sz="4" w:space="0"/>
              <w:left w:val="single" w:color="000000" w:themeColor="text1" w:sz="4" w:space="0"/>
              <w:bottom w:val="single" w:color="000000" w:themeColor="text1" w:sz="4" w:space="0"/>
            </w:tcBorders>
            <w:tcMar/>
          </w:tcPr>
          <w:p w:rsidRPr="002E4988" w:rsidR="00006A35" w:rsidP="00A67A56" w:rsidRDefault="00006A35" w14:paraId="05AA2E03" w14:textId="77777777">
            <w:pPr>
              <w:pStyle w:val="BodyText"/>
              <w:snapToGrid w:val="0"/>
              <w:rPr>
                <w:rFonts w:ascii="Cambria" w:hAnsi="Cambria"/>
                <w:b/>
                <w:bCs/>
              </w:rPr>
            </w:pPr>
            <w:r w:rsidRPr="002E4988">
              <w:rPr>
                <w:rFonts w:ascii="Cambria" w:hAnsi="Cambria"/>
                <w:b/>
                <w:bCs/>
              </w:rPr>
              <w:t>Other Tools</w:t>
            </w:r>
          </w:p>
        </w:tc>
        <w:tc>
          <w:tcPr>
            <w:tcW w:w="441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2E4988" w:rsidR="00006A35" w:rsidP="00A67A56" w:rsidRDefault="00617634" w14:paraId="6CB3D751" w14:textId="210EC88E">
            <w:pPr>
              <w:pStyle w:val="BodyText"/>
              <w:snapToGrid w:val="0"/>
              <w:rPr>
                <w:rFonts w:ascii="Cambria" w:hAnsi="Cambria"/>
              </w:rPr>
            </w:pPr>
            <w:r w:rsidRPr="7BD2D5B3" w:rsidR="7BD2D5B3">
              <w:rPr>
                <w:rFonts w:ascii="Cambria" w:hAnsi="Cambria"/>
              </w:rPr>
              <w:t xml:space="preserve">Eclipse, Xml, </w:t>
            </w:r>
            <w:r w:rsidRPr="7BD2D5B3" w:rsidR="7BD2D5B3">
              <w:rPr>
                <w:rFonts w:ascii="Cambria" w:hAnsi="Cambria"/>
              </w:rPr>
              <w:t>JUnit,</w:t>
            </w:r>
            <w:r w:rsidRPr="7BD2D5B3" w:rsidR="7BD2D5B3">
              <w:rPr>
                <w:rFonts w:ascii="Cambria" w:hAnsi="Cambria"/>
              </w:rPr>
              <w:t xml:space="preserve"> </w:t>
            </w:r>
            <w:r w:rsidRPr="7BD2D5B3" w:rsidR="7BD2D5B3">
              <w:rPr>
                <w:rFonts w:ascii="Cambria" w:hAnsi="Cambria"/>
              </w:rPr>
              <w:t>SQL Developer</w:t>
            </w:r>
          </w:p>
        </w:tc>
      </w:tr>
      <w:tr w:rsidRPr="00E34B46" w:rsidR="00006A35" w:rsidTr="7BD2D5B3" w14:paraId="5F8ED43F" w14:textId="77777777">
        <w:tc>
          <w:tcPr>
            <w:tcW w:w="4338" w:type="dxa"/>
            <w:tcBorders>
              <w:top w:val="single" w:color="000000" w:themeColor="text1" w:sz="4" w:space="0"/>
              <w:left w:val="single" w:color="000000" w:themeColor="text1" w:sz="4" w:space="0"/>
              <w:bottom w:val="single" w:color="000000" w:themeColor="text1" w:sz="4" w:space="0"/>
            </w:tcBorders>
            <w:tcMar/>
          </w:tcPr>
          <w:p w:rsidRPr="002E4988" w:rsidR="00006A35" w:rsidP="00A67A56" w:rsidRDefault="00006A35" w14:paraId="36D1D360" w14:textId="77777777">
            <w:pPr>
              <w:pStyle w:val="BodyText"/>
              <w:snapToGrid w:val="0"/>
              <w:rPr>
                <w:rFonts w:ascii="Cambria" w:hAnsi="Cambria"/>
                <w:b/>
                <w:bCs/>
              </w:rPr>
            </w:pPr>
            <w:r w:rsidRPr="002E4988">
              <w:rPr>
                <w:rFonts w:ascii="Cambria" w:hAnsi="Cambria"/>
                <w:b/>
                <w:bCs/>
              </w:rPr>
              <w:t>Web Server’s/Application Server’s</w:t>
            </w:r>
          </w:p>
        </w:tc>
        <w:tc>
          <w:tcPr>
            <w:tcW w:w="441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2E4988" w:rsidR="00006A35" w:rsidP="00A67A56" w:rsidRDefault="00006A35" w14:paraId="2AA6E43D" w14:textId="77777777">
            <w:pPr>
              <w:pStyle w:val="BodyText"/>
              <w:snapToGrid w:val="0"/>
              <w:rPr>
                <w:rFonts w:ascii="Cambria" w:hAnsi="Cambria"/>
              </w:rPr>
            </w:pPr>
            <w:r w:rsidRPr="002E4988">
              <w:rPr>
                <w:rFonts w:ascii="Cambria" w:hAnsi="Cambria"/>
              </w:rPr>
              <w:t>WebSphere, WebLogic, Apache Tomcat</w:t>
            </w:r>
          </w:p>
        </w:tc>
      </w:tr>
      <w:tr w:rsidRPr="00E34B46" w:rsidR="00006A35" w:rsidTr="7BD2D5B3" w14:paraId="40F8BBAF" w14:textId="77777777">
        <w:trPr>
          <w:trHeight w:val="602"/>
        </w:trPr>
        <w:tc>
          <w:tcPr>
            <w:tcW w:w="4338" w:type="dxa"/>
            <w:tcBorders>
              <w:top w:val="single" w:color="000000" w:themeColor="text1" w:sz="4" w:space="0"/>
              <w:left w:val="single" w:color="000000" w:themeColor="text1" w:sz="4" w:space="0"/>
              <w:bottom w:val="single" w:color="000000" w:themeColor="text1" w:sz="4" w:space="0"/>
            </w:tcBorders>
            <w:tcMar/>
          </w:tcPr>
          <w:p w:rsidRPr="002E4988" w:rsidR="00006A35" w:rsidP="00A67A56" w:rsidRDefault="00006A35" w14:paraId="057157CC" w14:textId="77777777">
            <w:pPr>
              <w:pStyle w:val="BodyText"/>
              <w:snapToGrid w:val="0"/>
              <w:rPr>
                <w:rFonts w:ascii="Cambria" w:hAnsi="Cambria"/>
                <w:b/>
                <w:bCs/>
                <w:smallCaps/>
                <w:kern w:val="28"/>
              </w:rPr>
            </w:pPr>
            <w:r w:rsidRPr="002E4988">
              <w:rPr>
                <w:rFonts w:ascii="Cambria" w:hAnsi="Cambria"/>
                <w:b/>
                <w:bCs/>
                <w:smallCaps/>
                <w:kern w:val="28"/>
              </w:rPr>
              <w:t>Worked for Clients</w:t>
            </w:r>
          </w:p>
        </w:tc>
        <w:tc>
          <w:tcPr>
            <w:tcW w:w="441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2E4988" w:rsidR="00006A35" w:rsidP="00A67A56" w:rsidRDefault="00813F47" w14:paraId="6841D797" w14:textId="60C5EECF">
            <w:pPr>
              <w:pStyle w:val="BodyText"/>
              <w:snapToGrid w:val="0"/>
              <w:rPr>
                <w:rFonts w:ascii="Cambria" w:hAnsi="Cambria"/>
              </w:rPr>
            </w:pPr>
            <w:r>
              <w:rPr>
                <w:rFonts w:ascii="Cambria" w:hAnsi="Cambria"/>
                <w:spacing w:val="4"/>
              </w:rPr>
              <w:t>Starhub</w:t>
            </w:r>
            <w:r>
              <w:rPr>
                <w:rFonts w:ascii="Cambria" w:hAnsi="Cambria" w:cstheme="minorHAnsi"/>
              </w:rPr>
              <w:t>,</w:t>
            </w:r>
            <w:r w:rsidR="00E4620A">
              <w:rPr>
                <w:rFonts w:ascii="Cambria" w:hAnsi="Cambria" w:cstheme="minorHAnsi"/>
              </w:rPr>
              <w:t xml:space="preserve"> </w:t>
            </w:r>
            <w:r w:rsidRPr="002E4988" w:rsidR="00006A35">
              <w:rPr>
                <w:rFonts w:ascii="Cambria" w:hAnsi="Cambria" w:cstheme="minorHAnsi"/>
              </w:rPr>
              <w:t>IDEA,</w:t>
            </w:r>
            <w:r w:rsidR="00EB41F4">
              <w:rPr>
                <w:rFonts w:ascii="Cambria" w:hAnsi="Cambria" w:cstheme="minorHAnsi"/>
              </w:rPr>
              <w:t xml:space="preserve"> </w:t>
            </w:r>
            <w:r w:rsidRPr="002E4988" w:rsidR="00496B84">
              <w:rPr>
                <w:rFonts w:ascii="Cambria" w:hAnsi="Cambria"/>
                <w:spacing w:val="4"/>
              </w:rPr>
              <w:t>VODAFONE</w:t>
            </w:r>
          </w:p>
        </w:tc>
      </w:tr>
    </w:tbl>
    <w:p w:rsidR="00006A35" w:rsidP="00006A35" w:rsidRDefault="00006A35" w14:paraId="6EC83632" w14:textId="77777777">
      <w:pPr>
        <w:pStyle w:val="BodyText"/>
        <w:rPr>
          <w:rFonts w:ascii="Cambria" w:hAnsi="Cambria" w:cstheme="minorHAnsi"/>
          <w:b/>
          <w:bCs/>
          <w:sz w:val="22"/>
          <w:szCs w:val="22"/>
          <w:u w:val="single"/>
        </w:rPr>
      </w:pPr>
    </w:p>
    <w:p w:rsidRPr="009107A7" w:rsidR="00006A35" w:rsidP="00006A35" w:rsidRDefault="00006A35" w14:paraId="11D40EE2" w14:textId="77777777">
      <w:pPr>
        <w:pStyle w:val="BodyText"/>
        <w:rPr>
          <w:rFonts w:ascii="Cambria" w:hAnsi="Cambria" w:cstheme="minorHAnsi"/>
          <w:b/>
          <w:bCs/>
          <w:sz w:val="22"/>
          <w:szCs w:val="22"/>
        </w:rPr>
      </w:pPr>
      <w:r w:rsidRPr="009107A7">
        <w:rPr>
          <w:rFonts w:ascii="Cambria" w:hAnsi="Cambria" w:cstheme="minorHAnsi"/>
          <w:b/>
          <w:bCs/>
          <w:sz w:val="22"/>
          <w:szCs w:val="22"/>
          <w:u w:val="single"/>
        </w:rPr>
        <w:t>Education</w:t>
      </w:r>
    </w:p>
    <w:p w:rsidRPr="004D546B" w:rsidR="00006A35" w:rsidP="7BD2D5B3" w:rsidRDefault="00006A35" w14:paraId="0F4BAB2D" w14:textId="1DA61E4E">
      <w:pPr>
        <w:pStyle w:val="BodyText"/>
        <w:numPr>
          <w:ilvl w:val="0"/>
          <w:numId w:val="3"/>
        </w:numPr>
        <w:rPr>
          <w:rFonts w:ascii="Cambria" w:hAnsi="Cambria" w:cs="Calibri" w:cstheme="minorAscii"/>
          <w:b w:val="1"/>
          <w:bCs w:val="1"/>
          <w:sz w:val="22"/>
          <w:szCs w:val="22"/>
          <w:u w:val="single"/>
        </w:rPr>
      </w:pPr>
      <w:proofErr w:type="spellStart"/>
      <w:r w:rsidRPr="7BD2D5B3" w:rsidR="7BD2D5B3">
        <w:rPr>
          <w:rFonts w:ascii="Cambria" w:hAnsi="Cambria" w:cs="Calibri" w:cstheme="minorAscii"/>
          <w:b w:val="1"/>
          <w:bCs w:val="1"/>
          <w:sz w:val="22"/>
          <w:szCs w:val="22"/>
        </w:rPr>
        <w:t>B.Tech</w:t>
      </w:r>
      <w:proofErr w:type="spellEnd"/>
      <w:r w:rsidRPr="7BD2D5B3" w:rsidR="7BD2D5B3">
        <w:rPr>
          <w:rFonts w:ascii="Cambria" w:hAnsi="Cambria" w:cs="Calibri" w:cstheme="minorAscii"/>
          <w:b w:val="1"/>
          <w:bCs w:val="1"/>
          <w:sz w:val="22"/>
          <w:szCs w:val="22"/>
        </w:rPr>
        <w:t xml:space="preserve"> in </w:t>
      </w:r>
      <w:r w:rsidRPr="7BD2D5B3" w:rsidR="7BD2D5B3">
        <w:rPr>
          <w:rFonts w:ascii="Cambria" w:hAnsi="Cambria"/>
          <w:b w:val="1"/>
          <w:bCs w:val="1"/>
          <w:sz w:val="22"/>
          <w:szCs w:val="22"/>
        </w:rPr>
        <w:t xml:space="preserve">Computer Science and </w:t>
      </w:r>
      <w:r w:rsidRPr="7BD2D5B3" w:rsidR="7BD2D5B3">
        <w:rPr>
          <w:rFonts w:ascii="Cambria" w:hAnsi="Cambria"/>
          <w:b w:val="1"/>
          <w:bCs w:val="1"/>
          <w:sz w:val="22"/>
          <w:szCs w:val="22"/>
        </w:rPr>
        <w:t>Engineering, JNTU</w:t>
      </w:r>
      <w:r w:rsidRPr="7BD2D5B3" w:rsidR="7BD2D5B3">
        <w:rPr>
          <w:rFonts w:ascii="Cambria" w:hAnsi="Cambria" w:cs="Calibri" w:cstheme="minorAscii"/>
          <w:sz w:val="22"/>
          <w:szCs w:val="22"/>
        </w:rPr>
        <w:t xml:space="preserve"> University, India</w:t>
      </w:r>
    </w:p>
    <w:p w:rsidR="7BD2D5B3" w:rsidP="7BD2D5B3" w:rsidRDefault="7BD2D5B3" w14:paraId="5505C483" w14:textId="5E4A05E3">
      <w:pPr>
        <w:pStyle w:val="BodyText"/>
        <w:rPr>
          <w:rFonts w:ascii="Cambria" w:hAnsi="Cambria" w:cs="Calibri" w:cstheme="minorAscii"/>
          <w:b w:val="1"/>
          <w:bCs w:val="1"/>
          <w:sz w:val="22"/>
          <w:szCs w:val="22"/>
          <w:u w:val="single"/>
        </w:rPr>
      </w:pPr>
    </w:p>
    <w:p w:rsidRPr="00971120" w:rsidR="00FF59E2" w:rsidP="00FF59E2" w:rsidRDefault="00FF59E2" w14:paraId="6BF5DF2D" w14:textId="77777777">
      <w:pPr>
        <w:pStyle w:val="BodyText"/>
        <w:rPr>
          <w:rFonts w:ascii="Cambria" w:hAnsi="Cambria" w:cstheme="minorHAnsi"/>
          <w:b/>
          <w:bCs/>
          <w:sz w:val="22"/>
          <w:szCs w:val="22"/>
          <w:u w:val="single"/>
        </w:rPr>
      </w:pPr>
      <w:r w:rsidRPr="00971120">
        <w:rPr>
          <w:rFonts w:ascii="Cambria" w:hAnsi="Cambria" w:cstheme="minorHAnsi"/>
          <w:b/>
          <w:bCs/>
          <w:sz w:val="22"/>
          <w:szCs w:val="22"/>
          <w:u w:val="single"/>
        </w:rPr>
        <w:t>Details of Professional History</w:t>
      </w:r>
    </w:p>
    <w:p w:rsidRPr="007C3FB0" w:rsidR="00FF59E2" w:rsidP="00FF59E2" w:rsidRDefault="00FF59E2" w14:paraId="527FBF27" w14:textId="414B7D62">
      <w:pPr>
        <w:ind w:left="720"/>
        <w:rPr>
          <w:rFonts w:ascii="Cambria" w:hAnsi="Cambria" w:cstheme="minorHAnsi"/>
          <w:b/>
          <w:bCs/>
          <w:sz w:val="22"/>
          <w:szCs w:val="22"/>
        </w:rPr>
      </w:pPr>
      <w:r w:rsidRPr="00971120">
        <w:rPr>
          <w:rFonts w:ascii="Cambria" w:hAnsi="Cambria" w:cstheme="minorHAnsi"/>
          <w:b/>
          <w:bCs/>
          <w:sz w:val="22"/>
          <w:szCs w:val="22"/>
        </w:rPr>
        <w:t>Organization</w:t>
      </w:r>
      <w:r w:rsidRPr="00971120">
        <w:rPr>
          <w:rFonts w:ascii="Cambria" w:hAnsi="Cambria" w:cstheme="minorHAnsi"/>
          <w:b/>
          <w:bCs/>
          <w:sz w:val="22"/>
          <w:szCs w:val="22"/>
        </w:rPr>
        <w:tab/>
      </w:r>
      <w:r w:rsidRPr="00971120">
        <w:rPr>
          <w:rFonts w:ascii="Cambria" w:hAnsi="Cambria" w:cstheme="minorHAnsi"/>
          <w:b/>
          <w:bCs/>
          <w:sz w:val="22"/>
          <w:szCs w:val="22"/>
        </w:rPr>
        <w:t xml:space="preserve">:  </w:t>
      </w:r>
      <w:r w:rsidR="00264CD7">
        <w:rPr>
          <w:rFonts w:ascii="Cambria" w:hAnsi="Cambria" w:cstheme="minorHAnsi"/>
          <w:bCs/>
          <w:sz w:val="22"/>
          <w:szCs w:val="22"/>
        </w:rPr>
        <w:t xml:space="preserve">Knot </w:t>
      </w:r>
      <w:r w:rsidRPr="00F51864">
        <w:rPr>
          <w:rFonts w:ascii="Cambria" w:hAnsi="Cambria" w:cstheme="minorHAnsi"/>
          <w:bCs/>
          <w:sz w:val="22"/>
          <w:szCs w:val="22"/>
        </w:rPr>
        <w:t>solutions</w:t>
      </w:r>
      <w:r w:rsidR="00264CD7">
        <w:rPr>
          <w:rFonts w:ascii="Cambria" w:hAnsi="Cambria" w:cstheme="minorHAnsi"/>
          <w:bCs/>
          <w:sz w:val="22"/>
          <w:szCs w:val="22"/>
        </w:rPr>
        <w:t xml:space="preserve"> Private limited</w:t>
      </w:r>
    </w:p>
    <w:p w:rsidRPr="00971120" w:rsidR="00FF59E2" w:rsidP="00FF59E2" w:rsidRDefault="00FF59E2" w14:paraId="09D5141D" w14:textId="7AE80249">
      <w:pPr>
        <w:ind w:left="720"/>
        <w:rPr>
          <w:rStyle w:val="Normal10ptChar"/>
          <w:rFonts w:ascii="Cambria" w:hAnsi="Cambria" w:cstheme="minorHAnsi"/>
          <w:sz w:val="22"/>
          <w:szCs w:val="22"/>
        </w:rPr>
      </w:pPr>
      <w:r w:rsidRPr="00971120">
        <w:rPr>
          <w:rFonts w:ascii="Cambria" w:hAnsi="Cambria" w:cstheme="minorHAnsi"/>
          <w:b/>
          <w:bCs/>
          <w:sz w:val="22"/>
          <w:szCs w:val="22"/>
        </w:rPr>
        <w:t>Designation</w:t>
      </w:r>
      <w:r w:rsidRPr="00971120">
        <w:rPr>
          <w:rFonts w:ascii="Cambria" w:hAnsi="Cambria" w:cstheme="minorHAnsi"/>
          <w:sz w:val="22"/>
          <w:szCs w:val="22"/>
        </w:rPr>
        <w:tab/>
      </w:r>
      <w:r w:rsidRPr="00971120">
        <w:rPr>
          <w:rFonts w:ascii="Cambria" w:hAnsi="Cambria" w:cstheme="minorHAnsi"/>
          <w:b/>
          <w:bCs/>
          <w:sz w:val="22"/>
          <w:szCs w:val="22"/>
        </w:rPr>
        <w:t>:</w:t>
      </w:r>
      <w:r>
        <w:rPr>
          <w:rFonts w:ascii="Cambria" w:hAnsi="Cambria" w:cstheme="minorHAnsi"/>
          <w:b/>
          <w:bCs/>
          <w:sz w:val="22"/>
          <w:szCs w:val="22"/>
        </w:rPr>
        <w:t xml:space="preserve"> </w:t>
      </w:r>
      <w:r w:rsidR="00BD01E2">
        <w:rPr>
          <w:rFonts w:ascii="Cambria" w:hAnsi="Cambria" w:cstheme="minorHAnsi"/>
          <w:sz w:val="22"/>
          <w:szCs w:val="22"/>
        </w:rPr>
        <w:t>Associate Consultant</w:t>
      </w:r>
    </w:p>
    <w:p w:rsidRPr="00971120" w:rsidR="00FF59E2" w:rsidP="00FF59E2" w:rsidRDefault="00FF59E2" w14:paraId="4E7140F3" w14:textId="7F963199">
      <w:pPr>
        <w:ind w:left="720"/>
        <w:rPr>
          <w:rFonts w:ascii="Cambria" w:hAnsi="Cambria" w:cstheme="minorHAnsi"/>
          <w:sz w:val="22"/>
          <w:szCs w:val="22"/>
        </w:rPr>
      </w:pPr>
      <w:r w:rsidRPr="00971120">
        <w:rPr>
          <w:rFonts w:ascii="Cambria" w:hAnsi="Cambria" w:cstheme="minorHAnsi"/>
          <w:b/>
          <w:bCs/>
          <w:sz w:val="22"/>
          <w:szCs w:val="22"/>
        </w:rPr>
        <w:t>Duration</w:t>
      </w:r>
      <w:r w:rsidRPr="00971120">
        <w:rPr>
          <w:rFonts w:ascii="Cambria" w:hAnsi="Cambria" w:cstheme="minorHAnsi"/>
          <w:b/>
          <w:bCs/>
          <w:sz w:val="22"/>
          <w:szCs w:val="22"/>
        </w:rPr>
        <w:tab/>
      </w:r>
      <w:r w:rsidRPr="00971120">
        <w:rPr>
          <w:rFonts w:ascii="Cambria" w:hAnsi="Cambria" w:cstheme="minorHAnsi"/>
          <w:b/>
          <w:bCs/>
          <w:sz w:val="22"/>
          <w:szCs w:val="22"/>
        </w:rPr>
        <w:t xml:space="preserve">:  </w:t>
      </w:r>
      <w:r w:rsidR="00B6690D">
        <w:rPr>
          <w:rFonts w:ascii="Cambria" w:hAnsi="Cambria" w:cstheme="minorHAnsi"/>
          <w:color w:val="000000"/>
          <w:sz w:val="22"/>
          <w:szCs w:val="22"/>
        </w:rPr>
        <w:t>Dec-2019</w:t>
      </w:r>
      <w:r w:rsidRPr="00971120">
        <w:rPr>
          <w:rFonts w:ascii="Cambria" w:hAnsi="Cambria" w:cstheme="minorHAnsi"/>
          <w:color w:val="000000"/>
          <w:sz w:val="22"/>
          <w:szCs w:val="22"/>
        </w:rPr>
        <w:t>- till date</w:t>
      </w:r>
    </w:p>
    <w:p w:rsidR="00FF59E2" w:rsidP="00006A35" w:rsidRDefault="00FF59E2" w14:paraId="12B2AF25" w14:textId="77777777">
      <w:pPr>
        <w:pStyle w:val="BodyText"/>
        <w:rPr>
          <w:rFonts w:ascii="Cambria" w:hAnsi="Cambria" w:cstheme="minorHAnsi"/>
          <w:b/>
          <w:bCs/>
          <w:sz w:val="22"/>
          <w:szCs w:val="22"/>
          <w:u w:val="single"/>
        </w:rPr>
      </w:pPr>
    </w:p>
    <w:p w:rsidRPr="00971120" w:rsidR="00006A35" w:rsidP="00006A35" w:rsidRDefault="00006A35" w14:paraId="6ADE2B39" w14:textId="6360C6AC">
      <w:pPr>
        <w:pStyle w:val="BodyText"/>
        <w:rPr>
          <w:rFonts w:ascii="Cambria" w:hAnsi="Cambria" w:cstheme="minorHAnsi"/>
          <w:b/>
          <w:bCs/>
          <w:sz w:val="22"/>
          <w:szCs w:val="22"/>
          <w:u w:val="single"/>
        </w:rPr>
      </w:pPr>
      <w:r w:rsidRPr="00971120">
        <w:rPr>
          <w:rFonts w:ascii="Cambria" w:hAnsi="Cambria" w:cstheme="minorHAnsi"/>
          <w:b/>
          <w:bCs/>
          <w:sz w:val="22"/>
          <w:szCs w:val="22"/>
          <w:u w:val="single"/>
        </w:rPr>
        <w:t>Details of Professional History</w:t>
      </w:r>
    </w:p>
    <w:p w:rsidRPr="007C3FB0" w:rsidR="00006A35" w:rsidP="00006A35" w:rsidRDefault="00006A35" w14:paraId="682D0C3C" w14:textId="77777777">
      <w:pPr>
        <w:ind w:left="720"/>
        <w:rPr>
          <w:rFonts w:ascii="Cambria" w:hAnsi="Cambria" w:cstheme="minorHAnsi"/>
          <w:b/>
          <w:bCs/>
          <w:sz w:val="22"/>
          <w:szCs w:val="22"/>
        </w:rPr>
      </w:pPr>
      <w:r w:rsidRPr="00971120">
        <w:rPr>
          <w:rFonts w:ascii="Cambria" w:hAnsi="Cambria" w:cstheme="minorHAnsi"/>
          <w:b/>
          <w:bCs/>
          <w:sz w:val="22"/>
          <w:szCs w:val="22"/>
        </w:rPr>
        <w:t>Organization</w:t>
      </w:r>
      <w:r w:rsidRPr="00971120">
        <w:rPr>
          <w:rFonts w:ascii="Cambria" w:hAnsi="Cambria" w:cstheme="minorHAnsi"/>
          <w:b/>
          <w:bCs/>
          <w:sz w:val="22"/>
          <w:szCs w:val="22"/>
        </w:rPr>
        <w:tab/>
      </w:r>
      <w:r w:rsidRPr="00971120">
        <w:rPr>
          <w:rFonts w:ascii="Cambria" w:hAnsi="Cambria" w:cstheme="minorHAnsi"/>
          <w:b/>
          <w:bCs/>
          <w:sz w:val="22"/>
          <w:szCs w:val="22"/>
        </w:rPr>
        <w:t xml:space="preserve">:  </w:t>
      </w:r>
      <w:r w:rsidRPr="00F51864" w:rsidR="00F51864">
        <w:rPr>
          <w:rFonts w:ascii="Cambria" w:hAnsi="Cambria" w:cstheme="minorHAnsi"/>
          <w:bCs/>
          <w:sz w:val="22"/>
          <w:szCs w:val="22"/>
        </w:rPr>
        <w:t>Infinite computer solutions</w:t>
      </w:r>
    </w:p>
    <w:p w:rsidRPr="00971120" w:rsidR="00006A35" w:rsidP="00006A35" w:rsidRDefault="00006A35" w14:paraId="233B549B" w14:textId="77777777">
      <w:pPr>
        <w:ind w:left="720"/>
        <w:rPr>
          <w:rStyle w:val="Normal10ptChar"/>
          <w:rFonts w:ascii="Cambria" w:hAnsi="Cambria" w:cstheme="minorHAnsi"/>
          <w:sz w:val="22"/>
          <w:szCs w:val="22"/>
        </w:rPr>
      </w:pPr>
      <w:r w:rsidRPr="00971120">
        <w:rPr>
          <w:rFonts w:ascii="Cambria" w:hAnsi="Cambria" w:cstheme="minorHAnsi"/>
          <w:b/>
          <w:bCs/>
          <w:sz w:val="22"/>
          <w:szCs w:val="22"/>
        </w:rPr>
        <w:t>Designation</w:t>
      </w:r>
      <w:r w:rsidRPr="00971120">
        <w:rPr>
          <w:rFonts w:ascii="Cambria" w:hAnsi="Cambria" w:cstheme="minorHAnsi"/>
          <w:sz w:val="22"/>
          <w:szCs w:val="22"/>
        </w:rPr>
        <w:tab/>
      </w:r>
      <w:r w:rsidRPr="00971120">
        <w:rPr>
          <w:rFonts w:ascii="Cambria" w:hAnsi="Cambria" w:cstheme="minorHAnsi"/>
          <w:b/>
          <w:bCs/>
          <w:sz w:val="22"/>
          <w:szCs w:val="22"/>
        </w:rPr>
        <w:t>:</w:t>
      </w:r>
      <w:r w:rsidR="000F5A4F">
        <w:rPr>
          <w:rFonts w:ascii="Cambria" w:hAnsi="Cambria" w:cstheme="minorHAnsi"/>
          <w:b/>
          <w:bCs/>
          <w:sz w:val="22"/>
          <w:szCs w:val="22"/>
        </w:rPr>
        <w:t xml:space="preserve"> </w:t>
      </w:r>
      <w:r w:rsidR="003F54ED">
        <w:rPr>
          <w:rFonts w:ascii="Cambria" w:hAnsi="Cambria" w:cstheme="minorHAnsi"/>
          <w:sz w:val="22"/>
          <w:szCs w:val="22"/>
        </w:rPr>
        <w:t xml:space="preserve">Senior </w:t>
      </w:r>
      <w:r w:rsidRPr="00971120">
        <w:rPr>
          <w:rFonts w:ascii="Cambria" w:hAnsi="Cambria" w:cstheme="minorHAnsi"/>
          <w:sz w:val="22"/>
          <w:szCs w:val="22"/>
        </w:rPr>
        <w:t>Software Engineer</w:t>
      </w:r>
    </w:p>
    <w:p w:rsidRPr="00971120" w:rsidR="00006A35" w:rsidP="00006A35" w:rsidRDefault="00006A35" w14:paraId="36298CFC" w14:textId="5D58D74B">
      <w:pPr>
        <w:ind w:left="720"/>
        <w:rPr>
          <w:rFonts w:ascii="Cambria" w:hAnsi="Cambria" w:cstheme="minorHAnsi"/>
          <w:sz w:val="22"/>
          <w:szCs w:val="22"/>
        </w:rPr>
      </w:pPr>
      <w:r w:rsidRPr="00971120">
        <w:rPr>
          <w:rFonts w:ascii="Cambria" w:hAnsi="Cambria" w:cstheme="minorHAnsi"/>
          <w:b/>
          <w:bCs/>
          <w:sz w:val="22"/>
          <w:szCs w:val="22"/>
        </w:rPr>
        <w:t>Duration</w:t>
      </w:r>
      <w:r w:rsidRPr="00971120">
        <w:rPr>
          <w:rFonts w:ascii="Cambria" w:hAnsi="Cambria" w:cstheme="minorHAnsi"/>
          <w:b/>
          <w:bCs/>
          <w:sz w:val="22"/>
          <w:szCs w:val="22"/>
        </w:rPr>
        <w:tab/>
      </w:r>
      <w:r w:rsidRPr="00971120">
        <w:rPr>
          <w:rFonts w:ascii="Cambria" w:hAnsi="Cambria" w:cstheme="minorHAnsi"/>
          <w:b/>
          <w:bCs/>
          <w:sz w:val="22"/>
          <w:szCs w:val="22"/>
        </w:rPr>
        <w:t xml:space="preserve">:  </w:t>
      </w:r>
      <w:r w:rsidR="00F51864">
        <w:rPr>
          <w:rFonts w:ascii="Cambria" w:hAnsi="Cambria" w:cstheme="minorHAnsi"/>
          <w:color w:val="000000"/>
          <w:sz w:val="22"/>
          <w:szCs w:val="22"/>
        </w:rPr>
        <w:t>Oct-2018</w:t>
      </w:r>
      <w:r w:rsidRPr="00971120">
        <w:rPr>
          <w:rFonts w:ascii="Cambria" w:hAnsi="Cambria" w:cstheme="minorHAnsi"/>
          <w:color w:val="000000"/>
          <w:sz w:val="22"/>
          <w:szCs w:val="22"/>
        </w:rPr>
        <w:t xml:space="preserve">- </w:t>
      </w:r>
      <w:r w:rsidR="00E234CA">
        <w:rPr>
          <w:rFonts w:ascii="Cambria" w:hAnsi="Cambria" w:cstheme="minorHAnsi"/>
          <w:color w:val="000000"/>
          <w:sz w:val="22"/>
          <w:szCs w:val="22"/>
        </w:rPr>
        <w:t>Oct-2019</w:t>
      </w:r>
    </w:p>
    <w:p w:rsidR="00006A35" w:rsidP="00006A35" w:rsidRDefault="00006A35" w14:paraId="73126EBE" w14:textId="77777777">
      <w:pPr>
        <w:pStyle w:val="BodyText"/>
        <w:rPr>
          <w:rFonts w:ascii="Cambria" w:hAnsi="Cambria" w:cstheme="minorHAnsi"/>
          <w:b/>
          <w:bCs/>
          <w:sz w:val="22"/>
          <w:szCs w:val="22"/>
          <w:u w:val="single"/>
        </w:rPr>
      </w:pPr>
    </w:p>
    <w:p w:rsidRPr="00971120" w:rsidR="00006A35" w:rsidP="00006A35" w:rsidRDefault="00006A35" w14:paraId="252F6F01" w14:textId="77777777">
      <w:pPr>
        <w:pStyle w:val="BodyText"/>
        <w:rPr>
          <w:rFonts w:ascii="Cambria" w:hAnsi="Cambria" w:cstheme="minorHAnsi"/>
          <w:b/>
          <w:bCs/>
          <w:sz w:val="22"/>
          <w:szCs w:val="22"/>
          <w:u w:val="single"/>
        </w:rPr>
      </w:pPr>
      <w:r w:rsidRPr="00971120">
        <w:rPr>
          <w:rFonts w:ascii="Cambria" w:hAnsi="Cambria" w:cstheme="minorHAnsi"/>
          <w:b/>
          <w:bCs/>
          <w:sz w:val="22"/>
          <w:szCs w:val="22"/>
          <w:u w:val="single"/>
        </w:rPr>
        <w:t>Details of Professional History</w:t>
      </w:r>
    </w:p>
    <w:p w:rsidR="00734EEE" w:rsidP="00006A35" w:rsidRDefault="00006A35" w14:paraId="27C23622" w14:textId="77777777">
      <w:pPr>
        <w:ind w:left="720"/>
        <w:rPr>
          <w:rFonts w:ascii="Cambria" w:hAnsi="Cambria" w:cs="Arial"/>
          <w:sz w:val="22"/>
          <w:szCs w:val="22"/>
          <w:shd w:val="clear" w:color="auto" w:fill="FFFFFF"/>
        </w:rPr>
      </w:pPr>
      <w:r w:rsidRPr="00971120">
        <w:rPr>
          <w:rFonts w:ascii="Cambria" w:hAnsi="Cambria" w:cstheme="minorHAnsi"/>
          <w:b/>
          <w:bCs/>
          <w:sz w:val="22"/>
          <w:szCs w:val="22"/>
        </w:rPr>
        <w:t>Organization</w:t>
      </w:r>
      <w:r w:rsidRPr="00971120">
        <w:rPr>
          <w:rFonts w:ascii="Cambria" w:hAnsi="Cambria" w:cstheme="minorHAnsi"/>
          <w:b/>
          <w:bCs/>
          <w:sz w:val="22"/>
          <w:szCs w:val="22"/>
        </w:rPr>
        <w:tab/>
      </w:r>
      <w:r w:rsidRPr="00971120">
        <w:rPr>
          <w:rFonts w:ascii="Cambria" w:hAnsi="Cambria" w:cstheme="minorHAnsi"/>
          <w:b/>
          <w:bCs/>
          <w:sz w:val="22"/>
          <w:szCs w:val="22"/>
        </w:rPr>
        <w:t xml:space="preserve">:  </w:t>
      </w:r>
      <w:r w:rsidRPr="007C3FB0" w:rsidR="00734EEE">
        <w:rPr>
          <w:rFonts w:ascii="Cambria" w:hAnsi="Cambria" w:cs="Arial"/>
          <w:sz w:val="22"/>
          <w:szCs w:val="22"/>
          <w:shd w:val="clear" w:color="auto" w:fill="FFFFFF"/>
        </w:rPr>
        <w:t>IBM India Pvt. Ltd.</w:t>
      </w:r>
    </w:p>
    <w:p w:rsidRPr="00971120" w:rsidR="00006A35" w:rsidP="00006A35" w:rsidRDefault="00006A35" w14:paraId="60A375BD" w14:textId="77777777">
      <w:pPr>
        <w:ind w:left="720"/>
        <w:rPr>
          <w:rStyle w:val="Normal10ptChar"/>
          <w:rFonts w:ascii="Cambria" w:hAnsi="Cambria" w:cstheme="minorHAnsi"/>
          <w:sz w:val="22"/>
          <w:szCs w:val="22"/>
        </w:rPr>
      </w:pPr>
      <w:r w:rsidRPr="00971120">
        <w:rPr>
          <w:rFonts w:ascii="Cambria" w:hAnsi="Cambria" w:cstheme="minorHAnsi"/>
          <w:b/>
          <w:bCs/>
          <w:sz w:val="22"/>
          <w:szCs w:val="22"/>
        </w:rPr>
        <w:t>Designation</w:t>
      </w:r>
      <w:r w:rsidRPr="00971120">
        <w:rPr>
          <w:rFonts w:ascii="Cambria" w:hAnsi="Cambria" w:cstheme="minorHAnsi"/>
          <w:sz w:val="22"/>
          <w:szCs w:val="22"/>
        </w:rPr>
        <w:tab/>
      </w:r>
      <w:r w:rsidRPr="00971120">
        <w:rPr>
          <w:rFonts w:ascii="Cambria" w:hAnsi="Cambria" w:cstheme="minorHAnsi"/>
          <w:b/>
          <w:bCs/>
          <w:sz w:val="22"/>
          <w:szCs w:val="22"/>
        </w:rPr>
        <w:t>:</w:t>
      </w:r>
      <w:r w:rsidRPr="00971120">
        <w:rPr>
          <w:rFonts w:ascii="Cambria" w:hAnsi="Cambria" w:cstheme="minorHAnsi"/>
          <w:sz w:val="22"/>
          <w:szCs w:val="22"/>
        </w:rPr>
        <w:t xml:space="preserve">  Software Engineer</w:t>
      </w:r>
    </w:p>
    <w:p w:rsidR="00006A35" w:rsidP="00006A35" w:rsidRDefault="00006A35" w14:paraId="79E8C71F" w14:textId="6399669C">
      <w:pPr>
        <w:ind w:left="720"/>
        <w:rPr>
          <w:rFonts w:ascii="Cambria" w:hAnsi="Cambria" w:cstheme="minorHAnsi"/>
          <w:color w:val="000000"/>
          <w:sz w:val="22"/>
          <w:szCs w:val="22"/>
        </w:rPr>
      </w:pPr>
      <w:r w:rsidRPr="00971120">
        <w:rPr>
          <w:rFonts w:ascii="Cambria" w:hAnsi="Cambria" w:cstheme="minorHAnsi"/>
          <w:b/>
          <w:bCs/>
          <w:sz w:val="22"/>
          <w:szCs w:val="22"/>
        </w:rPr>
        <w:t>Duration</w:t>
      </w:r>
      <w:r w:rsidRPr="00971120">
        <w:rPr>
          <w:rFonts w:ascii="Cambria" w:hAnsi="Cambria" w:cstheme="minorHAnsi"/>
          <w:b/>
          <w:bCs/>
          <w:sz w:val="22"/>
          <w:szCs w:val="22"/>
        </w:rPr>
        <w:tab/>
      </w:r>
      <w:r w:rsidRPr="00971120">
        <w:rPr>
          <w:rFonts w:ascii="Cambria" w:hAnsi="Cambria" w:cstheme="minorHAnsi"/>
          <w:b/>
          <w:bCs/>
          <w:sz w:val="22"/>
          <w:szCs w:val="22"/>
        </w:rPr>
        <w:t xml:space="preserve">:  </w:t>
      </w:r>
      <w:r w:rsidR="00B21E83">
        <w:rPr>
          <w:rFonts w:ascii="Cambria" w:hAnsi="Cambria" w:cstheme="minorHAnsi"/>
          <w:sz w:val="22"/>
          <w:szCs w:val="22"/>
        </w:rPr>
        <w:t>JAN</w:t>
      </w:r>
      <w:bookmarkStart w:name="_GoBack" w:id="0"/>
      <w:bookmarkEnd w:id="0"/>
      <w:r w:rsidRPr="00E55C7F" w:rsidR="00E55C7F">
        <w:rPr>
          <w:rFonts w:ascii="Cambria" w:hAnsi="Cambria" w:cstheme="minorHAnsi"/>
          <w:sz w:val="22"/>
          <w:szCs w:val="22"/>
        </w:rPr>
        <w:t>-1</w:t>
      </w:r>
      <w:r w:rsidR="00F51864">
        <w:rPr>
          <w:rFonts w:ascii="Cambria" w:hAnsi="Cambria" w:cstheme="minorHAnsi"/>
          <w:sz w:val="22"/>
          <w:szCs w:val="22"/>
        </w:rPr>
        <w:t>6</w:t>
      </w:r>
      <w:r w:rsidR="00F51864">
        <w:rPr>
          <w:rFonts w:ascii="Cambria" w:hAnsi="Cambria" w:cstheme="minorHAnsi"/>
          <w:color w:val="000000"/>
          <w:sz w:val="22"/>
          <w:szCs w:val="22"/>
        </w:rPr>
        <w:t>– Sep</w:t>
      </w:r>
      <w:r w:rsidR="003D680F">
        <w:rPr>
          <w:rFonts w:ascii="Cambria" w:hAnsi="Cambria" w:cstheme="minorHAnsi"/>
          <w:color w:val="000000"/>
          <w:sz w:val="22"/>
          <w:szCs w:val="22"/>
        </w:rPr>
        <w:t>-201</w:t>
      </w:r>
      <w:r w:rsidR="00F51864">
        <w:rPr>
          <w:rFonts w:ascii="Cambria" w:hAnsi="Cambria" w:cstheme="minorHAnsi"/>
          <w:color w:val="000000"/>
          <w:sz w:val="22"/>
          <w:szCs w:val="22"/>
        </w:rPr>
        <w:t>8</w:t>
      </w:r>
    </w:p>
    <w:p w:rsidR="00654425" w:rsidP="00906675" w:rsidRDefault="00654425" w14:paraId="1C9B23EB" w14:textId="77777777">
      <w:pPr>
        <w:rPr>
          <w:rFonts w:ascii="Cambria" w:hAnsi="Cambria" w:cstheme="minorHAnsi"/>
          <w:b/>
          <w:bCs/>
          <w:u w:val="single"/>
        </w:rPr>
      </w:pPr>
    </w:p>
    <w:p w:rsidR="00E53801" w:rsidP="00906675" w:rsidRDefault="00006A35" w14:paraId="67B7C485" w14:textId="2AB7CA35">
      <w:pPr>
        <w:rPr>
          <w:rFonts w:ascii="Cambria" w:hAnsi="Cambria" w:cstheme="minorHAnsi"/>
          <w:b/>
          <w:bCs/>
          <w:u w:val="single"/>
        </w:rPr>
      </w:pPr>
      <w:r w:rsidRPr="00D3014F">
        <w:rPr>
          <w:rFonts w:ascii="Cambria" w:hAnsi="Cambria" w:cstheme="minorHAnsi"/>
          <w:b/>
          <w:bCs/>
          <w:u w:val="single"/>
        </w:rPr>
        <w:t>Details of Projects:</w:t>
      </w:r>
    </w:p>
    <w:p w:rsidRPr="00D517EB" w:rsidR="00725D9D" w:rsidP="00725D9D" w:rsidRDefault="00725D9D" w14:paraId="475A3A6A" w14:textId="3EA53F46">
      <w:pPr>
        <w:rPr>
          <w:rFonts w:ascii="Cambria" w:hAnsi="Cambria" w:cstheme="minorHAnsi"/>
          <w:b/>
          <w:bCs/>
          <w:sz w:val="20"/>
          <w:szCs w:val="20"/>
          <w:u w:val="single"/>
        </w:rPr>
      </w:pPr>
      <w:r>
        <w:rPr>
          <w:rFonts w:ascii="Cambria" w:hAnsi="Cambria" w:cstheme="minorHAnsi"/>
          <w:b/>
          <w:bCs/>
          <w:sz w:val="20"/>
          <w:szCs w:val="20"/>
          <w:u w:val="single"/>
        </w:rPr>
        <w:t>FAPI</w:t>
      </w:r>
      <w:r w:rsidR="00800049">
        <w:rPr>
          <w:rFonts w:ascii="Cambria" w:hAnsi="Cambria" w:cstheme="minorHAnsi"/>
          <w:b/>
          <w:bCs/>
          <w:sz w:val="20"/>
          <w:szCs w:val="20"/>
          <w:u w:val="single"/>
        </w:rPr>
        <w:t>— (</w:t>
      </w:r>
      <w:r>
        <w:rPr>
          <w:rFonts w:ascii="Cambria" w:hAnsi="Cambria" w:cstheme="minorHAnsi"/>
          <w:b/>
          <w:bCs/>
          <w:sz w:val="20"/>
          <w:szCs w:val="20"/>
          <w:u w:val="single"/>
        </w:rPr>
        <w:t>Front Ap</w:t>
      </w:r>
      <w:r w:rsidR="002A2313">
        <w:rPr>
          <w:rFonts w:ascii="Cambria" w:hAnsi="Cambria" w:cstheme="minorHAnsi"/>
          <w:b/>
          <w:bCs/>
          <w:sz w:val="20"/>
          <w:szCs w:val="20"/>
          <w:u w:val="single"/>
        </w:rPr>
        <w:t>i’s</w:t>
      </w:r>
      <w:r>
        <w:rPr>
          <w:rFonts w:ascii="Cambria" w:hAnsi="Cambria" w:cstheme="minorHAnsi"/>
          <w:b/>
          <w:bCs/>
          <w:sz w:val="20"/>
          <w:szCs w:val="20"/>
          <w:u w:val="single"/>
        </w:rPr>
        <w:t>)</w:t>
      </w:r>
      <w:r>
        <w:rPr>
          <w:rFonts w:ascii="Cambria" w:hAnsi="Cambria" w:cstheme="minorHAnsi"/>
          <w:b/>
          <w:bCs/>
          <w:sz w:val="20"/>
          <w:szCs w:val="20"/>
        </w:rPr>
        <w:tab/>
      </w:r>
      <w:r>
        <w:rPr>
          <w:rFonts w:ascii="Cambria" w:hAnsi="Cambria" w:cstheme="minorHAnsi"/>
          <w:b/>
          <w:bCs/>
          <w:sz w:val="20"/>
          <w:szCs w:val="20"/>
        </w:rPr>
        <w:tab/>
      </w:r>
      <w:r>
        <w:rPr>
          <w:rFonts w:ascii="Cambria" w:hAnsi="Cambria" w:cstheme="minorHAnsi"/>
          <w:b/>
          <w:bCs/>
          <w:sz w:val="20"/>
          <w:szCs w:val="20"/>
        </w:rPr>
        <w:tab/>
      </w:r>
      <w:r>
        <w:rPr>
          <w:rFonts w:ascii="Cambria" w:hAnsi="Cambria" w:cstheme="minorHAnsi"/>
          <w:b/>
          <w:bCs/>
          <w:sz w:val="20"/>
          <w:szCs w:val="20"/>
        </w:rPr>
        <w:t xml:space="preserve">                               </w:t>
      </w:r>
      <w:r w:rsidR="00745796">
        <w:rPr>
          <w:rFonts w:ascii="Cambria" w:hAnsi="Cambria" w:cstheme="minorHAnsi"/>
          <w:b/>
          <w:bCs/>
          <w:sz w:val="20"/>
          <w:szCs w:val="20"/>
        </w:rPr>
        <w:tab/>
      </w:r>
      <w:r w:rsidR="00745796">
        <w:rPr>
          <w:rFonts w:ascii="Cambria" w:hAnsi="Cambria" w:cstheme="minorHAnsi"/>
          <w:b/>
          <w:bCs/>
          <w:sz w:val="20"/>
          <w:szCs w:val="20"/>
        </w:rPr>
        <w:tab/>
      </w:r>
      <w:r w:rsidR="00745796">
        <w:rPr>
          <w:rFonts w:ascii="Cambria" w:hAnsi="Cambria" w:cstheme="minorHAnsi"/>
          <w:b/>
          <w:bCs/>
          <w:sz w:val="20"/>
          <w:szCs w:val="20"/>
        </w:rPr>
        <w:tab/>
      </w:r>
      <w:r w:rsidR="00A25117">
        <w:rPr>
          <w:rFonts w:ascii="Cambria" w:hAnsi="Cambria" w:cstheme="minorHAnsi"/>
          <w:b/>
          <w:bCs/>
          <w:sz w:val="20"/>
          <w:szCs w:val="20"/>
        </w:rPr>
        <w:t xml:space="preserve">               </w:t>
      </w:r>
      <w:r>
        <w:rPr>
          <w:rFonts w:ascii="Cambria" w:hAnsi="Cambria" w:cstheme="minorHAnsi"/>
          <w:b/>
          <w:bCs/>
          <w:sz w:val="20"/>
          <w:szCs w:val="20"/>
        </w:rPr>
        <w:t>DEC 2019</w:t>
      </w:r>
      <w:r w:rsidRPr="00D517EB">
        <w:rPr>
          <w:rFonts w:ascii="Cambria" w:hAnsi="Cambria" w:cstheme="minorHAnsi"/>
          <w:b/>
          <w:bCs/>
          <w:sz w:val="20"/>
          <w:szCs w:val="20"/>
        </w:rPr>
        <w:t xml:space="preserve"> to till date </w:t>
      </w:r>
    </w:p>
    <w:p w:rsidRPr="00BC492F" w:rsidR="00725D9D" w:rsidP="00725D9D" w:rsidRDefault="00523D5B" w14:paraId="6B7FD9CF" w14:textId="161C7D78">
      <w:pPr>
        <w:rPr>
          <w:rFonts w:ascii="Cambria" w:hAnsi="Cambria" w:cstheme="minorHAnsi"/>
          <w:b/>
          <w:bCs/>
          <w:sz w:val="20"/>
          <w:szCs w:val="20"/>
        </w:rPr>
      </w:pPr>
      <w:r w:rsidRPr="00BC492F">
        <w:rPr>
          <w:rFonts w:ascii="Cambria" w:hAnsi="Cambria" w:cstheme="minorHAnsi"/>
          <w:b/>
          <w:bCs/>
          <w:sz w:val="20"/>
          <w:szCs w:val="20"/>
        </w:rPr>
        <w:t>Starhub,</w:t>
      </w:r>
      <w:r w:rsidRPr="00BC492F" w:rsidR="00D95AB8">
        <w:rPr>
          <w:rFonts w:ascii="Cambria" w:hAnsi="Cambria" w:cstheme="minorHAnsi"/>
          <w:b/>
          <w:bCs/>
          <w:sz w:val="20"/>
          <w:szCs w:val="20"/>
        </w:rPr>
        <w:t xml:space="preserve"> </w:t>
      </w:r>
      <w:r w:rsidRPr="00BC492F">
        <w:rPr>
          <w:rFonts w:ascii="Cambria" w:hAnsi="Cambria" w:cstheme="minorHAnsi"/>
          <w:b/>
          <w:bCs/>
          <w:sz w:val="20"/>
          <w:szCs w:val="20"/>
        </w:rPr>
        <w:t>Singapore</w:t>
      </w:r>
    </w:p>
    <w:p w:rsidRPr="004A6EFA" w:rsidR="00034C02" w:rsidP="00725D9D" w:rsidRDefault="00725D9D" w14:paraId="32316469" w14:textId="4BB4657C">
      <w:pPr>
        <w:rPr>
          <w:rFonts w:ascii="Cambria" w:hAnsi="Cambria" w:cstheme="minorHAnsi"/>
          <w:b/>
          <w:bCs/>
          <w:sz w:val="20"/>
          <w:szCs w:val="20"/>
        </w:rPr>
      </w:pPr>
      <w:r w:rsidRPr="00D517EB">
        <w:rPr>
          <w:rFonts w:ascii="Cambria" w:hAnsi="Cambria" w:cstheme="minorHAnsi"/>
          <w:bCs/>
          <w:sz w:val="20"/>
          <w:szCs w:val="20"/>
        </w:rPr>
        <w:t xml:space="preserve">    </w:t>
      </w:r>
      <w:r w:rsidRPr="00D517EB">
        <w:rPr>
          <w:rFonts w:ascii="Cambria" w:hAnsi="Cambria" w:cstheme="minorHAnsi"/>
          <w:b/>
          <w:bCs/>
          <w:sz w:val="20"/>
          <w:szCs w:val="20"/>
        </w:rPr>
        <w:t>Description:</w:t>
      </w:r>
    </w:p>
    <w:p w:rsidRPr="00654425" w:rsidR="004A6EFA" w:rsidP="7BD2D5B3" w:rsidRDefault="00034C02" w14:paraId="5C5AF866" w14:textId="66CBB4D1">
      <w:pPr>
        <w:rPr>
          <w:rFonts w:ascii="Cambria" w:hAnsi="Cambria" w:cs="Calibri" w:cstheme="minorAscii"/>
        </w:rPr>
      </w:pPr>
      <w:r w:rsidRPr="7BD2D5B3" w:rsidR="7BD2D5B3">
        <w:rPr>
          <w:rFonts w:ascii="Cambria" w:hAnsi="Cambria" w:cs="Calibri" w:cstheme="minorAscii"/>
        </w:rPr>
        <w:t xml:space="preserve">Provide the new </w:t>
      </w:r>
      <w:proofErr w:type="spellStart"/>
      <w:r w:rsidRPr="7BD2D5B3" w:rsidR="7BD2D5B3">
        <w:rPr>
          <w:rFonts w:ascii="Cambria" w:hAnsi="Cambria" w:cs="Calibri" w:cstheme="minorAscii"/>
        </w:rPr>
        <w:t>api’s</w:t>
      </w:r>
      <w:proofErr w:type="spellEnd"/>
      <w:r w:rsidRPr="7BD2D5B3" w:rsidR="7BD2D5B3">
        <w:rPr>
          <w:rFonts w:ascii="Cambria" w:hAnsi="Cambria" w:cs="Calibri" w:cstheme="minorAscii"/>
        </w:rPr>
        <w:t xml:space="preserve"> and existing </w:t>
      </w:r>
      <w:proofErr w:type="spellStart"/>
      <w:r w:rsidRPr="7BD2D5B3" w:rsidR="7BD2D5B3">
        <w:rPr>
          <w:rFonts w:ascii="Cambria" w:hAnsi="Cambria" w:cs="Calibri" w:cstheme="minorAscii"/>
        </w:rPr>
        <w:t>api’s</w:t>
      </w:r>
      <w:proofErr w:type="spellEnd"/>
      <w:r w:rsidRPr="7BD2D5B3" w:rsidR="7BD2D5B3">
        <w:rPr>
          <w:rFonts w:ascii="Cambria" w:hAnsi="Cambria" w:cs="Calibri" w:cstheme="minorAscii"/>
        </w:rPr>
        <w:t xml:space="preserve"> support for </w:t>
      </w:r>
      <w:r w:rsidRPr="7BD2D5B3" w:rsidR="7BD2D5B3">
        <w:rPr>
          <w:rFonts w:ascii="Cambria" w:hAnsi="Cambria" w:cs="Calibri" w:cstheme="minorAscii"/>
        </w:rPr>
        <w:t>StarHub</w:t>
      </w:r>
      <w:r w:rsidRPr="7BD2D5B3" w:rsidR="7BD2D5B3">
        <w:rPr>
          <w:rFonts w:ascii="Cambria" w:hAnsi="Cambria" w:cs="Calibri" w:cstheme="minorAscii"/>
        </w:rPr>
        <w:t xml:space="preserve"> customers who ever using </w:t>
      </w:r>
      <w:r w:rsidRPr="7BD2D5B3" w:rsidR="7BD2D5B3">
        <w:rPr>
          <w:rFonts w:ascii="Cambria" w:hAnsi="Cambria" w:cs="Calibri" w:cstheme="minorAscii"/>
        </w:rPr>
        <w:t>StarHub</w:t>
      </w:r>
      <w:r w:rsidRPr="7BD2D5B3" w:rsidR="7BD2D5B3">
        <w:rPr>
          <w:rFonts w:ascii="Cambria" w:hAnsi="Cambria" w:cs="Calibri" w:cstheme="minorAscii"/>
        </w:rPr>
        <w:t xml:space="preserve"> site and mobile app and other application as well provide the services. Here customer taking plan and per the plan what all are available feature we will provide the details to the front applications. Third party subscriptions feature like amazon, </w:t>
      </w:r>
      <w:proofErr w:type="spellStart"/>
      <w:r w:rsidRPr="7BD2D5B3" w:rsidR="7BD2D5B3">
        <w:rPr>
          <w:rFonts w:ascii="Cambria" w:hAnsi="Cambria" w:cs="Calibri" w:cstheme="minorAscii"/>
        </w:rPr>
        <w:t>Viu</w:t>
      </w:r>
      <w:proofErr w:type="spellEnd"/>
      <w:r w:rsidRPr="7BD2D5B3" w:rsidR="7BD2D5B3">
        <w:rPr>
          <w:rFonts w:ascii="Cambria" w:hAnsi="Cambria" w:cs="Calibri" w:cstheme="minorAscii"/>
        </w:rPr>
        <w:t xml:space="preserve"> Premium, </w:t>
      </w:r>
      <w:proofErr w:type="spellStart"/>
      <w:r w:rsidRPr="7BD2D5B3" w:rsidR="7BD2D5B3">
        <w:rPr>
          <w:rFonts w:ascii="Cambria" w:hAnsi="Cambria" w:cs="Calibri" w:cstheme="minorAscii"/>
        </w:rPr>
        <w:t>Anstream</w:t>
      </w:r>
      <w:proofErr w:type="spellEnd"/>
      <w:r w:rsidRPr="7BD2D5B3" w:rsidR="7BD2D5B3">
        <w:rPr>
          <w:rFonts w:ascii="Cambria" w:hAnsi="Cambria" w:cs="Calibri" w:cstheme="minorAscii"/>
        </w:rPr>
        <w:t xml:space="preserve"> integration we wrote the frame work if any other subscription will come without changing code framework will handle the request and will process it.</w:t>
      </w:r>
    </w:p>
    <w:p w:rsidRPr="00D517EB" w:rsidR="00725D9D" w:rsidP="00725D9D" w:rsidRDefault="00725D9D" w14:paraId="00DB9A3D" w14:textId="77777777">
      <w:pPr>
        <w:rPr>
          <w:rFonts w:ascii="Cambria" w:hAnsi="Cambria" w:cstheme="minorHAnsi"/>
          <w:bCs/>
          <w:sz w:val="20"/>
          <w:szCs w:val="20"/>
        </w:rPr>
      </w:pPr>
    </w:p>
    <w:p w:rsidRPr="00C6495D" w:rsidR="00725D9D" w:rsidP="7BD2D5B3" w:rsidRDefault="00725D9D" w14:paraId="03B8B5B5" w14:textId="27A73A7C">
      <w:pPr>
        <w:pStyle w:val="BodyText"/>
        <w:rPr>
          <w:rFonts w:ascii="Cambria" w:hAnsi="Cambria" w:cs="Calibri" w:cstheme="minorAscii"/>
          <w:b w:val="1"/>
          <w:bCs w:val="1"/>
          <w:sz w:val="20"/>
          <w:szCs w:val="20"/>
        </w:rPr>
      </w:pPr>
      <w:r w:rsidRPr="7BD2D5B3" w:rsidR="7BD2D5B3">
        <w:rPr>
          <w:rFonts w:ascii="Cambria" w:hAnsi="Cambria" w:cs="Calibri" w:cstheme="minorAscii"/>
          <w:b w:val="1"/>
          <w:bCs w:val="1"/>
          <w:sz w:val="20"/>
          <w:szCs w:val="20"/>
        </w:rPr>
        <w:t xml:space="preserve">Environment:      Java1.7, STS, Spring Boot, Couch base, Eclipse, REST </w:t>
      </w:r>
      <w:r w:rsidRPr="7BD2D5B3" w:rsidR="7BD2D5B3">
        <w:rPr>
          <w:rFonts w:ascii="Cambria" w:hAnsi="Cambria" w:cs="Calibri" w:cstheme="minorAscii"/>
          <w:b w:val="1"/>
          <w:bCs w:val="1"/>
          <w:sz w:val="20"/>
          <w:szCs w:val="20"/>
        </w:rPr>
        <w:t>FULL (</w:t>
      </w:r>
      <w:r w:rsidRPr="7BD2D5B3" w:rsidR="7BD2D5B3">
        <w:rPr>
          <w:rFonts w:ascii="Cambria" w:hAnsi="Cambria" w:cs="Calibri" w:cstheme="minorAscii"/>
          <w:b w:val="1"/>
          <w:bCs w:val="1"/>
          <w:sz w:val="20"/>
          <w:szCs w:val="20"/>
        </w:rPr>
        <w:t>REST EASY), Oracle WebLogic Server, Oracle.</w:t>
      </w:r>
    </w:p>
    <w:p w:rsidRPr="00C6495D" w:rsidR="00725D9D" w:rsidP="00725D9D" w:rsidRDefault="00725D9D" w14:paraId="601FA649" w14:textId="77777777">
      <w:pPr>
        <w:tabs>
          <w:tab w:val="left" w:pos="3240"/>
        </w:tabs>
        <w:overflowPunct w:val="0"/>
        <w:rPr>
          <w:rFonts w:ascii="Cambria" w:hAnsi="Cambria"/>
          <w:b/>
          <w:color w:val="000000"/>
          <w:sz w:val="20"/>
          <w:szCs w:val="20"/>
        </w:rPr>
      </w:pPr>
      <w:r w:rsidRPr="00C6495D">
        <w:rPr>
          <w:rFonts w:ascii="Cambria" w:hAnsi="Cambria"/>
          <w:b/>
          <w:bCs/>
          <w:color w:val="000000"/>
          <w:sz w:val="20"/>
          <w:szCs w:val="20"/>
        </w:rPr>
        <w:t xml:space="preserve">Role              :   </w:t>
      </w:r>
      <w:r w:rsidRPr="00B972C9">
        <w:rPr>
          <w:rFonts w:ascii="Cambria" w:hAnsi="Cambria"/>
          <w:color w:val="000000"/>
          <w:sz w:val="20"/>
          <w:szCs w:val="20"/>
        </w:rPr>
        <w:t>Team Member.</w:t>
      </w:r>
    </w:p>
    <w:p w:rsidRPr="00654425" w:rsidR="00725D9D" w:rsidP="00725D9D" w:rsidRDefault="00725D9D" w14:paraId="393B396F" w14:textId="77777777">
      <w:pPr>
        <w:rPr>
          <w:rFonts w:ascii="Cambria" w:hAnsi="Cambria" w:cstheme="minorHAnsi"/>
          <w:bCs/>
        </w:rPr>
      </w:pPr>
    </w:p>
    <w:p w:rsidRPr="00654425" w:rsidR="00725D9D" w:rsidP="00725D9D" w:rsidRDefault="00725D9D" w14:paraId="30173C07" w14:textId="77777777">
      <w:pPr>
        <w:rPr>
          <w:rFonts w:ascii="Cambria" w:hAnsi="Cambria" w:cstheme="minorHAnsi"/>
          <w:b/>
          <w:bCs/>
        </w:rPr>
      </w:pPr>
      <w:r w:rsidRPr="00654425">
        <w:rPr>
          <w:rFonts w:ascii="Cambria" w:hAnsi="Cambria" w:cstheme="minorHAnsi"/>
          <w:b/>
          <w:bCs/>
        </w:rPr>
        <w:t>Responsibilities:</w:t>
      </w:r>
    </w:p>
    <w:p w:rsidRPr="00654425" w:rsidR="00725D9D" w:rsidP="00725D9D" w:rsidRDefault="00725D9D" w14:paraId="0666B72E" w14:textId="77777777">
      <w:pPr>
        <w:pStyle w:val="ListParagraph"/>
        <w:numPr>
          <w:ilvl w:val="0"/>
          <w:numId w:val="8"/>
        </w:numPr>
        <w:rPr>
          <w:rFonts w:ascii="Cambria" w:hAnsi="Cambria" w:cstheme="minorHAnsi"/>
          <w:bCs/>
        </w:rPr>
      </w:pPr>
      <w:r w:rsidRPr="00654425">
        <w:rPr>
          <w:rFonts w:ascii="Cambria" w:hAnsi="Cambria" w:cstheme="minorHAnsi"/>
          <w:bCs/>
        </w:rPr>
        <w:t>Coding, unit testing, implementing, fixing issues.</w:t>
      </w:r>
    </w:p>
    <w:p w:rsidRPr="00654425" w:rsidR="00725D9D" w:rsidP="00725D9D" w:rsidRDefault="00725D9D" w14:paraId="2D8E22FF" w14:textId="77777777">
      <w:pPr>
        <w:pStyle w:val="ListParagraph"/>
        <w:numPr>
          <w:ilvl w:val="0"/>
          <w:numId w:val="8"/>
        </w:numPr>
        <w:rPr>
          <w:rFonts w:ascii="Cambria" w:hAnsi="Cambria" w:cstheme="minorHAnsi"/>
          <w:bCs/>
        </w:rPr>
      </w:pPr>
      <w:r w:rsidRPr="00654425">
        <w:rPr>
          <w:rFonts w:ascii="Cambria" w:hAnsi="Cambria" w:cstheme="minorHAnsi"/>
          <w:bCs/>
        </w:rPr>
        <w:t>Implemented multiple services using Spring Boot.</w:t>
      </w:r>
    </w:p>
    <w:p w:rsidRPr="00654425" w:rsidR="00725D9D" w:rsidP="00725D9D" w:rsidRDefault="00725D9D" w14:paraId="40E16ED2" w14:textId="77777777">
      <w:pPr>
        <w:pStyle w:val="ListParagraph"/>
        <w:numPr>
          <w:ilvl w:val="0"/>
          <w:numId w:val="8"/>
        </w:numPr>
        <w:rPr>
          <w:rFonts w:ascii="Cambria" w:hAnsi="Cambria" w:cstheme="minorHAnsi"/>
          <w:bCs/>
        </w:rPr>
      </w:pPr>
      <w:r w:rsidRPr="00654425">
        <w:rPr>
          <w:rFonts w:ascii="Cambria" w:hAnsi="Cambria" w:cstheme="minorHAnsi"/>
          <w:bCs/>
        </w:rPr>
        <w:lastRenderedPageBreak/>
        <w:t>Used Spring JDBC to connect to the database and execute SQL queries.</w:t>
      </w:r>
    </w:p>
    <w:p w:rsidRPr="00654425" w:rsidR="00725D9D" w:rsidP="00725D9D" w:rsidRDefault="00725D9D" w14:paraId="2365547E" w14:textId="35BE6431">
      <w:pPr>
        <w:pStyle w:val="ListParagraph"/>
        <w:numPr>
          <w:ilvl w:val="0"/>
          <w:numId w:val="8"/>
        </w:numPr>
        <w:rPr>
          <w:rFonts w:ascii="Cambria" w:hAnsi="Cambria" w:cstheme="minorHAnsi"/>
          <w:bCs/>
        </w:rPr>
      </w:pPr>
      <w:r w:rsidRPr="00654425">
        <w:rPr>
          <w:rFonts w:ascii="Cambria" w:hAnsi="Cambria" w:cstheme="minorHAnsi"/>
          <w:bCs/>
        </w:rPr>
        <w:t xml:space="preserve">Implemented in memory cache mechanism using </w:t>
      </w:r>
      <w:r w:rsidR="000C6EC7">
        <w:rPr>
          <w:rFonts w:ascii="Cambria" w:hAnsi="Cambria" w:cstheme="minorHAnsi"/>
          <w:bCs/>
        </w:rPr>
        <w:t>Couch base</w:t>
      </w:r>
      <w:r w:rsidRPr="00654425">
        <w:rPr>
          <w:rFonts w:ascii="Cambria" w:hAnsi="Cambria" w:cstheme="minorHAnsi"/>
          <w:bCs/>
        </w:rPr>
        <w:t>.</w:t>
      </w:r>
    </w:p>
    <w:p w:rsidRPr="00654425" w:rsidR="00725D9D" w:rsidP="00725D9D" w:rsidRDefault="00725D9D" w14:paraId="01673653" w14:textId="77777777">
      <w:pPr>
        <w:pStyle w:val="ListParagraph"/>
        <w:numPr>
          <w:ilvl w:val="0"/>
          <w:numId w:val="8"/>
        </w:numPr>
        <w:rPr>
          <w:rFonts w:ascii="Cambria" w:hAnsi="Cambria" w:cstheme="minorHAnsi"/>
          <w:bCs/>
        </w:rPr>
      </w:pPr>
      <w:r w:rsidRPr="00654425">
        <w:rPr>
          <w:rFonts w:ascii="Cambria" w:hAnsi="Cambria" w:cstheme="minorHAnsi"/>
          <w:bCs/>
        </w:rPr>
        <w:t>Implemented OTP functionality.</w:t>
      </w:r>
    </w:p>
    <w:p w:rsidR="00725D9D" w:rsidP="00906675" w:rsidRDefault="00725D9D" w14:paraId="67D5230D" w14:textId="1DD066B1">
      <w:pPr>
        <w:rPr>
          <w:rFonts w:ascii="Cambria" w:hAnsi="Cambria" w:cstheme="minorHAnsi"/>
          <w:b/>
          <w:bCs/>
          <w:u w:val="single"/>
        </w:rPr>
      </w:pPr>
    </w:p>
    <w:p w:rsidR="00D92B5E" w:rsidP="00906675" w:rsidRDefault="00D92B5E" w14:paraId="5F0062D3" w14:textId="77777777">
      <w:pPr>
        <w:rPr>
          <w:rFonts w:ascii="Cambria" w:hAnsi="Cambria" w:cstheme="minorHAnsi"/>
          <w:b/>
          <w:bCs/>
          <w:u w:val="single"/>
        </w:rPr>
      </w:pPr>
    </w:p>
    <w:p w:rsidR="00D92B5E" w:rsidP="00906675" w:rsidRDefault="00D92B5E" w14:paraId="32E8DE24" w14:textId="77777777">
      <w:pPr>
        <w:rPr>
          <w:rFonts w:ascii="Cambria" w:hAnsi="Cambria" w:cstheme="minorHAnsi"/>
          <w:b/>
          <w:bCs/>
          <w:u w:val="single"/>
        </w:rPr>
      </w:pPr>
    </w:p>
    <w:p w:rsidR="00725D9D" w:rsidP="00906675" w:rsidRDefault="00725D9D" w14:paraId="228C3F5F" w14:textId="77777777">
      <w:pPr>
        <w:rPr>
          <w:rFonts w:ascii="Cambria" w:hAnsi="Cambria" w:cstheme="minorHAnsi"/>
          <w:b/>
          <w:bCs/>
          <w:sz w:val="20"/>
          <w:szCs w:val="20"/>
          <w:u w:val="single"/>
        </w:rPr>
      </w:pPr>
    </w:p>
    <w:p w:rsidRPr="00D517EB" w:rsidR="00906675" w:rsidP="00906675" w:rsidRDefault="00906675" w14:paraId="2D126066" w14:textId="64001EB5">
      <w:pPr>
        <w:rPr>
          <w:rFonts w:ascii="Cambria" w:hAnsi="Cambria" w:cstheme="minorHAnsi"/>
          <w:b/>
          <w:bCs/>
          <w:sz w:val="20"/>
          <w:szCs w:val="20"/>
          <w:u w:val="single"/>
        </w:rPr>
      </w:pPr>
      <w:r w:rsidRPr="00D517EB">
        <w:rPr>
          <w:rFonts w:ascii="Cambria" w:hAnsi="Cambria" w:cstheme="minorHAnsi"/>
          <w:b/>
          <w:bCs/>
          <w:sz w:val="20"/>
          <w:szCs w:val="20"/>
          <w:u w:val="single"/>
        </w:rPr>
        <w:t>AOL – API’s for Orchestration Layer</w:t>
      </w:r>
      <w:r w:rsidRPr="00D517EB">
        <w:rPr>
          <w:rFonts w:ascii="Cambria" w:hAnsi="Cambria" w:cstheme="minorHAnsi"/>
          <w:b/>
          <w:bCs/>
          <w:sz w:val="20"/>
          <w:szCs w:val="20"/>
        </w:rPr>
        <w:tab/>
      </w:r>
      <w:r w:rsidRPr="00D517EB">
        <w:rPr>
          <w:rFonts w:ascii="Cambria" w:hAnsi="Cambria" w:cstheme="minorHAnsi"/>
          <w:b/>
          <w:bCs/>
          <w:sz w:val="20"/>
          <w:szCs w:val="20"/>
        </w:rPr>
        <w:tab/>
      </w:r>
      <w:r w:rsidRPr="00D517EB">
        <w:rPr>
          <w:rFonts w:ascii="Cambria" w:hAnsi="Cambria" w:cstheme="minorHAnsi"/>
          <w:b/>
          <w:bCs/>
          <w:sz w:val="20"/>
          <w:szCs w:val="20"/>
        </w:rPr>
        <w:tab/>
      </w:r>
      <w:r w:rsidRPr="00D517EB">
        <w:rPr>
          <w:rFonts w:ascii="Cambria" w:hAnsi="Cambria" w:cstheme="minorHAnsi"/>
          <w:b/>
          <w:bCs/>
          <w:sz w:val="20"/>
          <w:szCs w:val="20"/>
        </w:rPr>
        <w:tab/>
      </w:r>
      <w:r w:rsidRPr="00D517EB">
        <w:rPr>
          <w:rFonts w:ascii="Cambria" w:hAnsi="Cambria" w:cstheme="minorHAnsi"/>
          <w:b/>
          <w:bCs/>
          <w:sz w:val="20"/>
          <w:szCs w:val="20"/>
        </w:rPr>
        <w:tab/>
      </w:r>
      <w:r w:rsidR="005B74F1">
        <w:rPr>
          <w:rFonts w:ascii="Cambria" w:hAnsi="Cambria" w:cstheme="minorHAnsi"/>
          <w:b/>
          <w:bCs/>
          <w:sz w:val="20"/>
          <w:szCs w:val="20"/>
        </w:rPr>
        <w:t xml:space="preserve">      </w:t>
      </w:r>
      <w:r w:rsidR="003A5BC4">
        <w:rPr>
          <w:rFonts w:ascii="Cambria" w:hAnsi="Cambria" w:cstheme="minorHAnsi"/>
          <w:b/>
          <w:bCs/>
          <w:sz w:val="20"/>
          <w:szCs w:val="20"/>
        </w:rPr>
        <w:t>JULY-</w:t>
      </w:r>
      <w:r w:rsidR="00084629">
        <w:rPr>
          <w:rFonts w:ascii="Cambria" w:hAnsi="Cambria" w:cstheme="minorHAnsi"/>
          <w:b/>
          <w:bCs/>
          <w:sz w:val="20"/>
          <w:szCs w:val="20"/>
        </w:rPr>
        <w:t xml:space="preserve">2018 TO </w:t>
      </w:r>
      <w:r w:rsidR="003A5BC4">
        <w:rPr>
          <w:rFonts w:ascii="Cambria" w:hAnsi="Cambria" w:cstheme="minorHAnsi"/>
          <w:b/>
          <w:bCs/>
          <w:sz w:val="20"/>
          <w:szCs w:val="20"/>
        </w:rPr>
        <w:t>DEC-</w:t>
      </w:r>
      <w:r w:rsidR="005B74F1">
        <w:rPr>
          <w:rFonts w:ascii="Cambria" w:hAnsi="Cambria" w:cstheme="minorHAnsi"/>
          <w:b/>
          <w:bCs/>
          <w:sz w:val="20"/>
          <w:szCs w:val="20"/>
        </w:rPr>
        <w:t>2019</w:t>
      </w:r>
      <w:r w:rsidRPr="00D517EB">
        <w:rPr>
          <w:rFonts w:ascii="Cambria" w:hAnsi="Cambria" w:cstheme="minorHAnsi"/>
          <w:b/>
          <w:bCs/>
          <w:sz w:val="20"/>
          <w:szCs w:val="20"/>
        </w:rPr>
        <w:t xml:space="preserve"> </w:t>
      </w:r>
    </w:p>
    <w:p w:rsidRPr="00D517EB" w:rsidR="00906675" w:rsidP="00906675" w:rsidRDefault="00906675" w14:paraId="3508FEC6" w14:textId="77777777">
      <w:pPr>
        <w:rPr>
          <w:rFonts w:ascii="Cambria" w:hAnsi="Cambria" w:cstheme="minorHAnsi"/>
          <w:b/>
          <w:bCs/>
          <w:sz w:val="20"/>
          <w:szCs w:val="20"/>
        </w:rPr>
      </w:pPr>
      <w:r w:rsidRPr="00D517EB">
        <w:rPr>
          <w:rFonts w:ascii="Cambria" w:hAnsi="Cambria" w:cstheme="minorHAnsi"/>
          <w:bCs/>
          <w:sz w:val="20"/>
          <w:szCs w:val="20"/>
        </w:rPr>
        <w:t xml:space="preserve">  </w:t>
      </w:r>
      <w:r w:rsidRPr="00D517EB">
        <w:rPr>
          <w:rFonts w:ascii="Cambria" w:hAnsi="Cambria" w:cstheme="minorHAnsi"/>
          <w:b/>
          <w:bCs/>
          <w:sz w:val="20"/>
          <w:szCs w:val="20"/>
        </w:rPr>
        <w:t>VODAFONE-IDEA, India</w:t>
      </w:r>
    </w:p>
    <w:p w:rsidRPr="00D517EB" w:rsidR="00906675" w:rsidP="00906675" w:rsidRDefault="00906675" w14:paraId="11C523B1" w14:textId="08567CC3">
      <w:pPr>
        <w:rPr>
          <w:rFonts w:ascii="Cambria" w:hAnsi="Cambria" w:cstheme="minorHAnsi"/>
          <w:b/>
          <w:bCs/>
          <w:sz w:val="20"/>
          <w:szCs w:val="20"/>
        </w:rPr>
      </w:pPr>
      <w:r w:rsidRPr="00D517EB">
        <w:rPr>
          <w:rFonts w:ascii="Cambria" w:hAnsi="Cambria" w:cstheme="minorHAnsi"/>
          <w:bCs/>
          <w:sz w:val="20"/>
          <w:szCs w:val="20"/>
        </w:rPr>
        <w:t xml:space="preserve">    </w:t>
      </w:r>
      <w:r w:rsidRPr="00D517EB">
        <w:rPr>
          <w:rFonts w:ascii="Cambria" w:hAnsi="Cambria" w:cstheme="minorHAnsi"/>
          <w:b/>
          <w:bCs/>
          <w:sz w:val="20"/>
          <w:szCs w:val="20"/>
        </w:rPr>
        <w:t>Description:</w:t>
      </w:r>
    </w:p>
    <w:p w:rsidRPr="00654425" w:rsidR="00906675" w:rsidP="7BD2D5B3" w:rsidRDefault="00906675" w14:paraId="7AB3EE6B" w14:textId="57AD486D">
      <w:pPr>
        <w:rPr>
          <w:rFonts w:ascii="Cambria" w:hAnsi="Cambria" w:cs="Calibri" w:cstheme="minorAscii"/>
        </w:rPr>
      </w:pPr>
      <w:r w:rsidRPr="7BD2D5B3" w:rsidR="7BD2D5B3">
        <w:rPr>
          <w:rFonts w:ascii="Cambria" w:hAnsi="Cambria" w:cs="Calibri" w:cstheme="minorAscii"/>
        </w:rPr>
        <w:t xml:space="preserve">Provides </w:t>
      </w:r>
      <w:proofErr w:type="spellStart"/>
      <w:r w:rsidRPr="7BD2D5B3" w:rsidR="7BD2D5B3">
        <w:rPr>
          <w:rFonts w:ascii="Cambria" w:hAnsi="Cambria" w:cs="Calibri" w:cstheme="minorAscii"/>
        </w:rPr>
        <w:t>api’s</w:t>
      </w:r>
      <w:proofErr w:type="spellEnd"/>
      <w:r w:rsidRPr="7BD2D5B3" w:rsidR="7BD2D5B3">
        <w:rPr>
          <w:rFonts w:ascii="Cambria" w:hAnsi="Cambria" w:cs="Calibri" w:cstheme="minorAscii"/>
        </w:rPr>
        <w:t xml:space="preserve"> for orchestration layer on top of idea and Vodafone where in </w:t>
      </w:r>
      <w:proofErr w:type="spellStart"/>
      <w:r w:rsidRPr="7BD2D5B3" w:rsidR="7BD2D5B3">
        <w:rPr>
          <w:rFonts w:ascii="Cambria" w:hAnsi="Cambria" w:cs="Calibri" w:cstheme="minorAscii"/>
        </w:rPr>
        <w:t>aol</w:t>
      </w:r>
      <w:proofErr w:type="spellEnd"/>
      <w:r w:rsidRPr="7BD2D5B3" w:rsidR="7BD2D5B3">
        <w:rPr>
          <w:rFonts w:ascii="Cambria" w:hAnsi="Cambria" w:cs="Calibri" w:cstheme="minorAscii"/>
        </w:rPr>
        <w:t xml:space="preserve"> will get the requests from up streams like AEM and MAP and on basis of first </w:t>
      </w:r>
      <w:proofErr w:type="spellStart"/>
      <w:r w:rsidRPr="7BD2D5B3" w:rsidR="7BD2D5B3">
        <w:rPr>
          <w:rFonts w:ascii="Cambria" w:hAnsi="Cambria" w:cs="Calibri" w:cstheme="minorAscii"/>
        </w:rPr>
        <w:t>api</w:t>
      </w:r>
      <w:proofErr w:type="spellEnd"/>
      <w:r w:rsidRPr="7BD2D5B3" w:rsidR="7BD2D5B3">
        <w:rPr>
          <w:rFonts w:ascii="Cambria" w:hAnsi="Cambria" w:cs="Calibri" w:cstheme="minorAscii"/>
        </w:rPr>
        <w:t xml:space="preserve"> call (Brand Check) bifurcate the request to idea or Vodafone downstream systems for further processing. It contains </w:t>
      </w:r>
      <w:proofErr w:type="spellStart"/>
      <w:r w:rsidRPr="7BD2D5B3" w:rsidR="7BD2D5B3">
        <w:rPr>
          <w:rFonts w:ascii="Cambria" w:hAnsi="Cambria" w:cs="Calibri" w:cstheme="minorAscii"/>
        </w:rPr>
        <w:t>api’s</w:t>
      </w:r>
      <w:proofErr w:type="spellEnd"/>
      <w:r w:rsidRPr="7BD2D5B3" w:rsidR="7BD2D5B3">
        <w:rPr>
          <w:rFonts w:ascii="Cambria" w:hAnsi="Cambria" w:cs="Calibri" w:cstheme="minorAscii"/>
        </w:rPr>
        <w:t xml:space="preserve"> like Brand Check, Active Plan Packs Features, Bill Details, Credit Limit, Customer Profile, </w:t>
      </w:r>
      <w:proofErr w:type="spellStart"/>
      <w:r w:rsidRPr="7BD2D5B3" w:rsidR="7BD2D5B3">
        <w:rPr>
          <w:rFonts w:ascii="Cambria" w:hAnsi="Cambria" w:cs="Calibri" w:cstheme="minorAscii"/>
        </w:rPr>
        <w:t>IRDepositCheck</w:t>
      </w:r>
      <w:proofErr w:type="spellEnd"/>
      <w:r w:rsidRPr="7BD2D5B3" w:rsidR="7BD2D5B3">
        <w:rPr>
          <w:rFonts w:ascii="Cambria" w:hAnsi="Cambria" w:cs="Calibri" w:cstheme="minorAscii"/>
        </w:rPr>
        <w:t xml:space="preserve">, Payment History, </w:t>
      </w:r>
      <w:proofErr w:type="spellStart"/>
      <w:r w:rsidRPr="7BD2D5B3" w:rsidR="7BD2D5B3">
        <w:rPr>
          <w:rFonts w:ascii="Cambria" w:hAnsi="Cambria" w:cs="Calibri" w:cstheme="minorAscii"/>
        </w:rPr>
        <w:t>etc</w:t>
      </w:r>
      <w:proofErr w:type="spellEnd"/>
      <w:r w:rsidRPr="7BD2D5B3" w:rsidR="7BD2D5B3">
        <w:rPr>
          <w:rFonts w:ascii="Cambria" w:hAnsi="Cambria" w:cs="Calibri" w:cstheme="minorAscii"/>
        </w:rPr>
        <w:t xml:space="preserve">  for Postpaid customers. It contains </w:t>
      </w:r>
      <w:proofErr w:type="spellStart"/>
      <w:r w:rsidRPr="7BD2D5B3" w:rsidR="7BD2D5B3">
        <w:rPr>
          <w:rFonts w:ascii="Cambria" w:hAnsi="Cambria" w:cs="Calibri" w:cstheme="minorAscii"/>
        </w:rPr>
        <w:t>api’s</w:t>
      </w:r>
      <w:proofErr w:type="spellEnd"/>
      <w:r w:rsidRPr="7BD2D5B3" w:rsidR="7BD2D5B3">
        <w:rPr>
          <w:rFonts w:ascii="Cambria" w:hAnsi="Cambria" w:cs="Calibri" w:cstheme="minorAscii"/>
        </w:rPr>
        <w:t xml:space="preserve"> like Prepaid Offers, Prepaid Profile, Recharge History, Prepaid Bucket Details, </w:t>
      </w:r>
      <w:proofErr w:type="spellStart"/>
      <w:r w:rsidRPr="7BD2D5B3" w:rsidR="7BD2D5B3">
        <w:rPr>
          <w:rFonts w:ascii="Cambria" w:hAnsi="Cambria" w:cs="Calibri" w:cstheme="minorAscii"/>
        </w:rPr>
        <w:t>etc</w:t>
      </w:r>
      <w:proofErr w:type="spellEnd"/>
      <w:r w:rsidRPr="7BD2D5B3" w:rsidR="7BD2D5B3">
        <w:rPr>
          <w:rFonts w:ascii="Cambria" w:hAnsi="Cambria" w:cs="Calibri" w:cstheme="minorAscii"/>
        </w:rPr>
        <w:t xml:space="preserve"> for Prepaid Customers</w:t>
      </w:r>
    </w:p>
    <w:p w:rsidRPr="00D517EB" w:rsidR="00906675" w:rsidP="00906675" w:rsidRDefault="00906675" w14:paraId="63CE6F90" w14:textId="77777777">
      <w:pPr>
        <w:rPr>
          <w:rFonts w:ascii="Cambria" w:hAnsi="Cambria" w:cstheme="minorHAnsi"/>
          <w:bCs/>
          <w:sz w:val="20"/>
          <w:szCs w:val="20"/>
        </w:rPr>
      </w:pPr>
    </w:p>
    <w:p w:rsidRPr="00C6495D" w:rsidR="00906675" w:rsidP="7BD2D5B3" w:rsidRDefault="00906675" w14:paraId="019AC859" w14:textId="62B477B8">
      <w:pPr>
        <w:pStyle w:val="BodyText"/>
        <w:rPr>
          <w:rFonts w:ascii="Cambria" w:hAnsi="Cambria" w:cs="Calibri" w:cstheme="minorAscii"/>
          <w:b w:val="1"/>
          <w:bCs w:val="1"/>
          <w:sz w:val="20"/>
          <w:szCs w:val="20"/>
        </w:rPr>
      </w:pPr>
      <w:r w:rsidRPr="7BD2D5B3" w:rsidR="7BD2D5B3">
        <w:rPr>
          <w:rFonts w:ascii="Cambria" w:hAnsi="Cambria" w:cs="Calibri" w:cstheme="minorAscii"/>
          <w:b w:val="1"/>
          <w:bCs w:val="1"/>
          <w:sz w:val="20"/>
          <w:szCs w:val="20"/>
        </w:rPr>
        <w:t xml:space="preserve">Environment:      Java1.8, STS, Spring Boot, Redis, Liberty Server, ICP, REST </w:t>
      </w:r>
      <w:r w:rsidRPr="7BD2D5B3" w:rsidR="7BD2D5B3">
        <w:rPr>
          <w:rFonts w:ascii="Cambria" w:hAnsi="Cambria" w:cs="Calibri" w:cstheme="minorAscii"/>
          <w:b w:val="1"/>
          <w:bCs w:val="1"/>
          <w:sz w:val="20"/>
          <w:szCs w:val="20"/>
        </w:rPr>
        <w:t>FULL (</w:t>
      </w:r>
      <w:r w:rsidRPr="7BD2D5B3" w:rsidR="7BD2D5B3">
        <w:rPr>
          <w:rFonts w:ascii="Cambria" w:hAnsi="Cambria" w:cs="Calibri" w:cstheme="minorAscii"/>
          <w:b w:val="1"/>
          <w:bCs w:val="1"/>
          <w:sz w:val="20"/>
          <w:szCs w:val="20"/>
        </w:rPr>
        <w:t>REST EASY), Web Sphere, Oracle.</w:t>
      </w:r>
    </w:p>
    <w:p w:rsidRPr="00C6495D" w:rsidR="00906675" w:rsidP="00906675" w:rsidRDefault="00906675" w14:paraId="2A04BA6D" w14:textId="77777777">
      <w:pPr>
        <w:tabs>
          <w:tab w:val="left" w:pos="3240"/>
        </w:tabs>
        <w:overflowPunct w:val="0"/>
        <w:rPr>
          <w:rFonts w:ascii="Cambria" w:hAnsi="Cambria"/>
          <w:b/>
          <w:color w:val="000000"/>
          <w:sz w:val="20"/>
          <w:szCs w:val="20"/>
        </w:rPr>
      </w:pPr>
      <w:r w:rsidRPr="00C6495D">
        <w:rPr>
          <w:rFonts w:ascii="Cambria" w:hAnsi="Cambria"/>
          <w:b/>
          <w:bCs/>
          <w:color w:val="000000"/>
          <w:sz w:val="20"/>
          <w:szCs w:val="20"/>
        </w:rPr>
        <w:t xml:space="preserve">Role              :   </w:t>
      </w:r>
      <w:r w:rsidRPr="00B972C9">
        <w:rPr>
          <w:rFonts w:ascii="Cambria" w:hAnsi="Cambria"/>
          <w:color w:val="000000"/>
          <w:sz w:val="20"/>
          <w:szCs w:val="20"/>
        </w:rPr>
        <w:t>Team Member.</w:t>
      </w:r>
    </w:p>
    <w:p w:rsidRPr="00654425" w:rsidR="00906675" w:rsidP="00906675" w:rsidRDefault="00906675" w14:paraId="1270B501" w14:textId="77777777">
      <w:pPr>
        <w:rPr>
          <w:rFonts w:ascii="Cambria" w:hAnsi="Cambria" w:cstheme="minorHAnsi"/>
          <w:bCs/>
        </w:rPr>
      </w:pPr>
    </w:p>
    <w:p w:rsidRPr="00654425" w:rsidR="00906675" w:rsidP="00906675" w:rsidRDefault="00906675" w14:paraId="08DC9855" w14:textId="77777777">
      <w:pPr>
        <w:rPr>
          <w:rFonts w:ascii="Cambria" w:hAnsi="Cambria" w:cstheme="minorHAnsi"/>
          <w:b/>
          <w:bCs/>
        </w:rPr>
      </w:pPr>
      <w:r w:rsidRPr="00654425">
        <w:rPr>
          <w:rFonts w:ascii="Cambria" w:hAnsi="Cambria" w:cstheme="minorHAnsi"/>
          <w:b/>
          <w:bCs/>
        </w:rPr>
        <w:t>Responsibilities:</w:t>
      </w:r>
    </w:p>
    <w:p w:rsidRPr="00654425" w:rsidR="00906675" w:rsidP="002B3CEC" w:rsidRDefault="00906675" w14:paraId="11CCB01D" w14:textId="77777777">
      <w:pPr>
        <w:pStyle w:val="ListParagraph"/>
        <w:numPr>
          <w:ilvl w:val="0"/>
          <w:numId w:val="8"/>
        </w:numPr>
        <w:rPr>
          <w:rFonts w:ascii="Cambria" w:hAnsi="Cambria" w:cstheme="minorHAnsi"/>
          <w:bCs/>
        </w:rPr>
      </w:pPr>
      <w:r w:rsidRPr="00654425">
        <w:rPr>
          <w:rFonts w:ascii="Cambria" w:hAnsi="Cambria" w:cstheme="minorHAnsi"/>
          <w:bCs/>
        </w:rPr>
        <w:t>Coding, unit testing, implementing, fixing issues.</w:t>
      </w:r>
    </w:p>
    <w:p w:rsidRPr="00654425" w:rsidR="00906675" w:rsidP="002B3CEC" w:rsidRDefault="00906675" w14:paraId="748CFF58" w14:textId="77777777">
      <w:pPr>
        <w:pStyle w:val="ListParagraph"/>
        <w:numPr>
          <w:ilvl w:val="0"/>
          <w:numId w:val="8"/>
        </w:numPr>
        <w:rPr>
          <w:rFonts w:ascii="Cambria" w:hAnsi="Cambria" w:cstheme="minorHAnsi"/>
          <w:bCs/>
        </w:rPr>
      </w:pPr>
      <w:r w:rsidRPr="00654425">
        <w:rPr>
          <w:rFonts w:ascii="Cambria" w:hAnsi="Cambria" w:cstheme="minorHAnsi"/>
          <w:bCs/>
        </w:rPr>
        <w:t>Implemented multiple services using Spring Boot.</w:t>
      </w:r>
    </w:p>
    <w:p w:rsidRPr="00654425" w:rsidR="00906675" w:rsidP="002B3CEC" w:rsidRDefault="00906675" w14:paraId="602CBB01" w14:textId="77777777">
      <w:pPr>
        <w:pStyle w:val="ListParagraph"/>
        <w:numPr>
          <w:ilvl w:val="0"/>
          <w:numId w:val="8"/>
        </w:numPr>
        <w:rPr>
          <w:rFonts w:ascii="Cambria" w:hAnsi="Cambria" w:cstheme="minorHAnsi"/>
          <w:bCs/>
        </w:rPr>
      </w:pPr>
      <w:r w:rsidRPr="00654425">
        <w:rPr>
          <w:rFonts w:ascii="Cambria" w:hAnsi="Cambria" w:cstheme="minorHAnsi"/>
          <w:bCs/>
        </w:rPr>
        <w:t>Used Spring JDBC to connect to the database and execute SQL queries.</w:t>
      </w:r>
    </w:p>
    <w:p w:rsidRPr="00654425" w:rsidR="00906675" w:rsidP="002B3CEC" w:rsidRDefault="00906675" w14:paraId="2F0F0A7A" w14:textId="77777777">
      <w:pPr>
        <w:pStyle w:val="ListParagraph"/>
        <w:numPr>
          <w:ilvl w:val="0"/>
          <w:numId w:val="8"/>
        </w:numPr>
        <w:rPr>
          <w:rFonts w:ascii="Cambria" w:hAnsi="Cambria" w:cstheme="minorHAnsi"/>
          <w:bCs/>
        </w:rPr>
      </w:pPr>
      <w:r w:rsidRPr="00654425">
        <w:rPr>
          <w:rFonts w:ascii="Cambria" w:hAnsi="Cambria" w:cstheme="minorHAnsi"/>
          <w:bCs/>
        </w:rPr>
        <w:t>Implemented in memory cache mechanism using Redis.</w:t>
      </w:r>
    </w:p>
    <w:p w:rsidRPr="00654425" w:rsidR="00906675" w:rsidP="002B3CEC" w:rsidRDefault="00906675" w14:paraId="6F11C07C" w14:textId="77777777">
      <w:pPr>
        <w:pStyle w:val="ListParagraph"/>
        <w:numPr>
          <w:ilvl w:val="0"/>
          <w:numId w:val="8"/>
        </w:numPr>
        <w:rPr>
          <w:rFonts w:ascii="Cambria" w:hAnsi="Cambria" w:cstheme="minorHAnsi"/>
          <w:bCs/>
        </w:rPr>
      </w:pPr>
      <w:r w:rsidRPr="00654425">
        <w:rPr>
          <w:rFonts w:ascii="Cambria" w:hAnsi="Cambria" w:cstheme="minorHAnsi"/>
          <w:bCs/>
        </w:rPr>
        <w:t>Implemented OTP functionality.</w:t>
      </w:r>
    </w:p>
    <w:p w:rsidRPr="00654425" w:rsidR="00906675" w:rsidP="002B3CEC" w:rsidRDefault="00906675" w14:paraId="171250E8" w14:textId="77777777">
      <w:pPr>
        <w:pStyle w:val="ListParagraph"/>
        <w:numPr>
          <w:ilvl w:val="0"/>
          <w:numId w:val="8"/>
        </w:numPr>
        <w:rPr>
          <w:rFonts w:ascii="Cambria" w:hAnsi="Cambria" w:cstheme="minorHAnsi"/>
          <w:bCs/>
        </w:rPr>
      </w:pPr>
      <w:r w:rsidRPr="00654425">
        <w:rPr>
          <w:rFonts w:ascii="Cambria" w:hAnsi="Cambria" w:cstheme="minorHAnsi"/>
          <w:bCs/>
        </w:rPr>
        <w:t>Implemented OAuth functionality.</w:t>
      </w:r>
    </w:p>
    <w:p w:rsidRPr="00654425" w:rsidR="00906675" w:rsidP="002B3CEC" w:rsidRDefault="00906675" w14:paraId="34B69180" w14:textId="77777777">
      <w:pPr>
        <w:pStyle w:val="ListParagraph"/>
        <w:numPr>
          <w:ilvl w:val="0"/>
          <w:numId w:val="8"/>
        </w:numPr>
        <w:rPr>
          <w:rFonts w:ascii="Cambria" w:hAnsi="Cambria" w:cstheme="minorHAnsi"/>
          <w:bCs/>
        </w:rPr>
      </w:pPr>
      <w:r w:rsidRPr="00654425">
        <w:rPr>
          <w:rFonts w:ascii="Cambria" w:hAnsi="Cambria" w:cstheme="minorHAnsi"/>
          <w:bCs/>
        </w:rPr>
        <w:t>IBM Cloud platform used as a platform for project deployment and management.</w:t>
      </w:r>
    </w:p>
    <w:p w:rsidRPr="00F5335E" w:rsidR="00CC4DB3" w:rsidP="00006A35" w:rsidRDefault="00CC4DB3" w14:paraId="5AF89E56" w14:textId="77777777">
      <w:pPr>
        <w:rPr>
          <w:rFonts w:ascii="Cambria" w:hAnsi="Cambria" w:cstheme="minorHAnsi"/>
          <w:b/>
          <w:bCs/>
          <w:sz w:val="20"/>
          <w:szCs w:val="20"/>
          <w:u w:val="single"/>
        </w:rPr>
      </w:pPr>
    </w:p>
    <w:p w:rsidR="00D7667D" w:rsidP="00C9706D" w:rsidRDefault="00D7667D" w14:paraId="48803553" w14:textId="77777777">
      <w:pPr>
        <w:rPr>
          <w:rFonts w:ascii="Cambria" w:hAnsi="Cambria"/>
          <w:b/>
          <w:sz w:val="20"/>
          <w:szCs w:val="20"/>
          <w:u w:val="single"/>
        </w:rPr>
      </w:pPr>
    </w:p>
    <w:p w:rsidR="00D7667D" w:rsidP="00C9706D" w:rsidRDefault="00D7667D" w14:paraId="50AD1ED8" w14:textId="77777777">
      <w:pPr>
        <w:rPr>
          <w:rFonts w:ascii="Cambria" w:hAnsi="Cambria"/>
          <w:b/>
          <w:sz w:val="20"/>
          <w:szCs w:val="20"/>
          <w:u w:val="single"/>
        </w:rPr>
      </w:pPr>
    </w:p>
    <w:p w:rsidRPr="00F5335E" w:rsidR="00C9706D" w:rsidP="00C9706D" w:rsidRDefault="00C9706D" w14:paraId="0EDF23FC" w14:textId="3128E8FB">
      <w:pPr>
        <w:rPr>
          <w:rFonts w:ascii="Cambria" w:hAnsi="Cambria"/>
          <w:b/>
          <w:sz w:val="20"/>
          <w:szCs w:val="20"/>
          <w:u w:val="single"/>
        </w:rPr>
      </w:pPr>
      <w:r w:rsidRPr="00F5335E">
        <w:rPr>
          <w:rFonts w:ascii="Cambria" w:hAnsi="Cambria"/>
          <w:b/>
          <w:sz w:val="20"/>
          <w:szCs w:val="20"/>
          <w:u w:val="single"/>
        </w:rPr>
        <w:t xml:space="preserve">Payment </w:t>
      </w:r>
      <w:r w:rsidRPr="006F4831" w:rsidR="00F43B5C">
        <w:rPr>
          <w:rFonts w:ascii="Cambria" w:hAnsi="Cambria"/>
          <w:b/>
          <w:sz w:val="24"/>
          <w:szCs w:val="24"/>
          <w:u w:val="single"/>
        </w:rPr>
        <w:t>Gateway's</w:t>
      </w:r>
      <w:r w:rsidR="00F43B5C">
        <w:rPr>
          <w:rFonts w:ascii="Cambria" w:hAnsi="Cambria"/>
          <w:b/>
          <w:sz w:val="20"/>
          <w:szCs w:val="20"/>
          <w:u w:val="single"/>
        </w:rPr>
        <w:t xml:space="preserve"> Integration</w:t>
      </w:r>
      <w:r w:rsidR="00881739">
        <w:rPr>
          <w:rFonts w:ascii="Cambria" w:hAnsi="Cambria"/>
          <w:b/>
          <w:sz w:val="20"/>
          <w:szCs w:val="20"/>
          <w:u w:val="single"/>
        </w:rPr>
        <w:t xml:space="preserve">: </w:t>
      </w:r>
      <w:r w:rsidR="00C658E2">
        <w:rPr>
          <w:rFonts w:ascii="Cambria" w:hAnsi="Cambria"/>
          <w:b/>
          <w:sz w:val="20"/>
          <w:szCs w:val="20"/>
        </w:rPr>
        <w:tab/>
      </w:r>
      <w:r w:rsidR="00C658E2">
        <w:rPr>
          <w:rFonts w:ascii="Cambria" w:hAnsi="Cambria"/>
          <w:b/>
          <w:sz w:val="20"/>
          <w:szCs w:val="20"/>
        </w:rPr>
        <w:tab/>
      </w:r>
      <w:r w:rsidR="00C658E2">
        <w:rPr>
          <w:rFonts w:ascii="Cambria" w:hAnsi="Cambria"/>
          <w:b/>
          <w:sz w:val="20"/>
          <w:szCs w:val="20"/>
        </w:rPr>
        <w:tab/>
      </w:r>
      <w:r w:rsidR="00C658E2">
        <w:rPr>
          <w:rFonts w:ascii="Cambria" w:hAnsi="Cambria"/>
          <w:b/>
          <w:sz w:val="20"/>
          <w:szCs w:val="20"/>
        </w:rPr>
        <w:tab/>
      </w:r>
      <w:r w:rsidR="00C658E2">
        <w:rPr>
          <w:rFonts w:ascii="Cambria" w:hAnsi="Cambria"/>
          <w:b/>
          <w:sz w:val="20"/>
          <w:szCs w:val="20"/>
        </w:rPr>
        <w:tab/>
      </w:r>
      <w:r w:rsidR="00B55836">
        <w:rPr>
          <w:rFonts w:ascii="Cambria" w:hAnsi="Cambria" w:cstheme="minorHAnsi"/>
          <w:b/>
          <w:sz w:val="20"/>
          <w:szCs w:val="20"/>
        </w:rPr>
        <w:t>SEP</w:t>
      </w:r>
      <w:r w:rsidRPr="00C35FAE" w:rsidR="00B55836">
        <w:rPr>
          <w:rFonts w:ascii="Cambria" w:hAnsi="Cambria" w:cstheme="minorHAnsi"/>
          <w:b/>
          <w:sz w:val="20"/>
          <w:szCs w:val="20"/>
        </w:rPr>
        <w:t>-</w:t>
      </w:r>
      <w:r w:rsidR="000D1D4D">
        <w:rPr>
          <w:rFonts w:ascii="Cambria" w:hAnsi="Cambria" w:cstheme="minorHAnsi"/>
          <w:b/>
          <w:sz w:val="20"/>
          <w:szCs w:val="20"/>
        </w:rPr>
        <w:t>16</w:t>
      </w:r>
      <w:r w:rsidR="00B55836">
        <w:rPr>
          <w:rFonts w:ascii="Cambria" w:hAnsi="Cambria" w:cstheme="minorHAnsi"/>
          <w:b/>
          <w:sz w:val="20"/>
          <w:szCs w:val="20"/>
        </w:rPr>
        <w:t xml:space="preserve"> TO</w:t>
      </w:r>
      <w:r w:rsidR="00726CC0">
        <w:rPr>
          <w:rFonts w:ascii="Cambria" w:hAnsi="Cambria" w:cstheme="minorHAnsi"/>
          <w:b/>
          <w:sz w:val="20"/>
          <w:szCs w:val="20"/>
        </w:rPr>
        <w:t xml:space="preserve"> </w:t>
      </w:r>
      <w:r w:rsidR="00F811F5">
        <w:rPr>
          <w:rFonts w:ascii="Cambria" w:hAnsi="Cambria" w:cstheme="minorHAnsi"/>
          <w:b/>
          <w:sz w:val="20"/>
          <w:szCs w:val="20"/>
        </w:rPr>
        <w:t>JUN-</w:t>
      </w:r>
      <w:r w:rsidR="007C1F27">
        <w:rPr>
          <w:rFonts w:ascii="Cambria" w:hAnsi="Cambria" w:cstheme="minorHAnsi"/>
          <w:b/>
          <w:sz w:val="20"/>
          <w:szCs w:val="20"/>
        </w:rPr>
        <w:t>2018</w:t>
      </w:r>
    </w:p>
    <w:p w:rsidRPr="00AC2783" w:rsidR="00551D71" w:rsidP="00551D71" w:rsidRDefault="00F61421" w14:paraId="21742CC0" w14:textId="77777777">
      <w:pPr>
        <w:tabs>
          <w:tab w:val="left" w:pos="7200"/>
        </w:tabs>
        <w:rPr>
          <w:rFonts w:ascii="Verdana" w:hAnsi="Verdana"/>
          <w:sz w:val="18"/>
          <w:szCs w:val="18"/>
        </w:rPr>
      </w:pPr>
      <w:r>
        <w:rPr>
          <w:rFonts w:ascii="Cambria" w:hAnsi="Cambria"/>
          <w:b/>
          <w:bCs/>
          <w:sz w:val="18"/>
          <w:szCs w:val="18"/>
        </w:rPr>
        <w:t>!</w:t>
      </w:r>
      <w:r w:rsidR="00551D71">
        <w:rPr>
          <w:rFonts w:ascii="Cambria" w:hAnsi="Cambria"/>
          <w:b/>
          <w:bCs/>
          <w:sz w:val="18"/>
          <w:szCs w:val="18"/>
        </w:rPr>
        <w:t xml:space="preserve">dea, </w:t>
      </w:r>
      <w:r w:rsidR="00C92D5F">
        <w:rPr>
          <w:rFonts w:ascii="Cambria" w:hAnsi="Cambria"/>
          <w:b/>
          <w:bCs/>
          <w:sz w:val="18"/>
          <w:szCs w:val="18"/>
        </w:rPr>
        <w:t>Aditya Birla</w:t>
      </w:r>
    </w:p>
    <w:p w:rsidR="00C9706D" w:rsidP="00C9706D" w:rsidRDefault="00F97018" w14:paraId="00E5900E" w14:textId="0ABEE7DD">
      <w:pPr>
        <w:jc w:val="both"/>
        <w:rPr>
          <w:rFonts w:ascii="Cambria" w:hAnsi="Cambria" w:cs="Times New Roman"/>
        </w:rPr>
      </w:pPr>
      <w:r w:rsidRPr="00F97018">
        <w:rPr>
          <w:rFonts w:ascii="Cambria" w:hAnsi="Cambria" w:cs="Arial"/>
          <w:color w:val="333333"/>
          <w:shd w:val="clear" w:color="auto" w:fill="FFFFFF"/>
        </w:rPr>
        <w:t xml:space="preserve">IDEA Cellular Ltd. is a leading GSM mobile services operator with over 38 million subscribers, under brand IDEA. This Project is under the maintenance of IBM.in this project we are the </w:t>
      </w:r>
      <w:r w:rsidRPr="00F97018" w:rsidR="009B0262">
        <w:rPr>
          <w:rFonts w:ascii="Cambria" w:hAnsi="Cambria" w:cs="Arial"/>
          <w:color w:val="333333"/>
          <w:shd w:val="clear" w:color="auto" w:fill="FFFFFF"/>
        </w:rPr>
        <w:t>back-bone</w:t>
      </w:r>
      <w:r w:rsidRPr="00F97018">
        <w:rPr>
          <w:rFonts w:ascii="Cambria" w:hAnsi="Cambria" w:cs="Arial"/>
          <w:color w:val="333333"/>
          <w:shd w:val="clear" w:color="auto" w:fill="FFFFFF"/>
        </w:rPr>
        <w:t xml:space="preserve"> developer’s work for idea by creating and maintain web services. Sometimes we work for internal </w:t>
      </w:r>
      <w:r w:rsidRPr="00F97018">
        <w:rPr>
          <w:rFonts w:ascii="Cambria" w:hAnsi="Cambria" w:cs="Arial"/>
          <w:color w:val="333333"/>
          <w:shd w:val="clear" w:color="auto" w:fill="FFFFFF"/>
        </w:rPr>
        <w:lastRenderedPageBreak/>
        <w:t xml:space="preserve">application of idea. </w:t>
      </w:r>
      <w:r w:rsidRPr="00F97018" w:rsidR="00C9706D">
        <w:rPr>
          <w:rFonts w:ascii="Cambria" w:hAnsi="Cambria" w:cs="Times New Roman"/>
        </w:rPr>
        <w:t xml:space="preserve">Payment Integration is big </w:t>
      </w:r>
      <w:r w:rsidRPr="00F97018" w:rsidR="00DB745E">
        <w:rPr>
          <w:rFonts w:ascii="Cambria" w:hAnsi="Cambria"/>
        </w:rPr>
        <w:t xml:space="preserve">prestige’s project in </w:t>
      </w:r>
      <w:r w:rsidRPr="00F97018" w:rsidR="00A044BE">
        <w:rPr>
          <w:rFonts w:ascii="Cambria" w:hAnsi="Cambria"/>
        </w:rPr>
        <w:t>i</w:t>
      </w:r>
      <w:r w:rsidRPr="00F97018" w:rsidR="00DB745E">
        <w:rPr>
          <w:rFonts w:ascii="Cambria" w:hAnsi="Cambria"/>
        </w:rPr>
        <w:t>dea</w:t>
      </w:r>
      <w:r w:rsidRPr="00F97018" w:rsidR="00C9706D">
        <w:rPr>
          <w:rFonts w:ascii="Cambria" w:hAnsi="Cambria" w:cs="Times New Roman"/>
        </w:rPr>
        <w:t xml:space="preserve"> as per business requirement. In old Payment integration we have only two gateways. Based on business requirement and customer perspective we are integrated all payment gateway’s like Bill desk, idea money, cc avenue, Paytm wallet, </w:t>
      </w:r>
      <w:proofErr w:type="spellStart"/>
      <w:r w:rsidRPr="00F97018" w:rsidR="00C9706D">
        <w:rPr>
          <w:rFonts w:ascii="Cambria" w:hAnsi="Cambria" w:cs="Times New Roman"/>
        </w:rPr>
        <w:t xml:space="preserve">mobikwik</w:t>
      </w:r>
      <w:proofErr w:type="spellEnd"/>
      <w:r w:rsidRPr="00F97018" w:rsidR="00C9706D">
        <w:rPr>
          <w:rFonts w:ascii="Cambria" w:hAnsi="Cambria" w:cs="Times New Roman"/>
        </w:rPr>
        <w:t xml:space="preserve"> wallet, free charge, phone pe. And we integrated new feature as partial refund for </w:t>
      </w:r>
      <w:r w:rsidRPr="004C00FC" w:rsidR="00C9706D">
        <w:rPr>
          <w:rFonts w:ascii="Cambria" w:hAnsi="Cambria" w:cs="Times New Roman"/>
        </w:rPr>
        <w:t xml:space="preserve">the customers for the more </w:t>
      </w:r>
      <w:r w:rsidR="00960CF4">
        <w:rPr>
          <w:rFonts w:ascii="Cambria" w:hAnsi="Cambria" w:cs="Times New Roman"/>
        </w:rPr>
        <w:t>attraction</w:t>
      </w:r>
      <w:r w:rsidRPr="004C00FC" w:rsidR="00C9706D">
        <w:rPr>
          <w:rFonts w:ascii="Cambria" w:hAnsi="Cambria" w:cs="Times New Roman"/>
        </w:rPr>
        <w:t xml:space="preserve"> from idea website and idea app. And we did the payment gateway as frame work as a flexible to add N no of gateway to integrated with our system. And one more big requirement cashback like all idea prepaid customers we need to provide the cashback. In this payment gateway we need to collect low amount and de</w:t>
      </w:r>
      <w:r w:rsidR="00DA0072">
        <w:rPr>
          <w:rFonts w:ascii="Cambria" w:hAnsi="Cambria" w:cs="Times New Roman"/>
        </w:rPr>
        <w:t xml:space="preserve">tect from the customer and </w:t>
      </w:r>
      <w:r w:rsidRPr="004C00FC" w:rsidR="00D50CF1">
        <w:rPr>
          <w:rFonts w:ascii="Cambria" w:hAnsi="Cambria" w:cs="Times New Roman"/>
        </w:rPr>
        <w:t>actual</w:t>
      </w:r>
      <w:r w:rsidRPr="004C00FC" w:rsidR="00C9706D">
        <w:rPr>
          <w:rFonts w:ascii="Cambria" w:hAnsi="Cambria" w:cs="Times New Roman"/>
        </w:rPr>
        <w:t xml:space="preserve"> amount need be to recharge for the prepaid customer.</w:t>
      </w:r>
    </w:p>
    <w:p w:rsidRPr="00A124CF" w:rsidR="008A7EB1" w:rsidP="008A7EB1" w:rsidRDefault="008A7EB1" w14:paraId="01D41573" w14:textId="77777777">
      <w:pPr>
        <w:pStyle w:val="BodyText"/>
        <w:rPr>
          <w:rFonts w:ascii="Cambria" w:hAnsi="Cambria" w:cstheme="minorHAnsi"/>
          <w:b/>
          <w:sz w:val="20"/>
          <w:szCs w:val="20"/>
        </w:rPr>
      </w:pPr>
      <w:r w:rsidRPr="00A124CF">
        <w:rPr>
          <w:rFonts w:ascii="Cambria" w:hAnsi="Cambria" w:cstheme="minorHAnsi"/>
          <w:b/>
          <w:sz w:val="20"/>
          <w:szCs w:val="20"/>
        </w:rPr>
        <w:t>Environment:</w:t>
      </w:r>
      <w:r>
        <w:rPr>
          <w:rFonts w:ascii="Cambria" w:hAnsi="Cambria" w:cstheme="minorHAnsi"/>
          <w:b/>
          <w:sz w:val="20"/>
          <w:szCs w:val="20"/>
        </w:rPr>
        <w:t xml:space="preserve">      JDK</w:t>
      </w:r>
      <w:r w:rsidRPr="00A124CF">
        <w:rPr>
          <w:rFonts w:ascii="Cambria" w:hAnsi="Cambria" w:cstheme="minorHAnsi"/>
          <w:b/>
          <w:sz w:val="20"/>
          <w:szCs w:val="20"/>
        </w:rPr>
        <w:t xml:space="preserve">, </w:t>
      </w:r>
      <w:r w:rsidR="00FC4E15">
        <w:rPr>
          <w:rFonts w:ascii="Cambria" w:hAnsi="Cambria" w:cstheme="minorHAnsi"/>
          <w:b/>
          <w:sz w:val="20"/>
          <w:szCs w:val="20"/>
        </w:rPr>
        <w:t>jdbc</w:t>
      </w:r>
      <w:r w:rsidR="00A62174">
        <w:rPr>
          <w:rFonts w:ascii="Cambria" w:hAnsi="Cambria" w:cstheme="minorHAnsi"/>
          <w:b/>
          <w:sz w:val="20"/>
          <w:szCs w:val="20"/>
        </w:rPr>
        <w:t>,</w:t>
      </w:r>
      <w:r w:rsidR="00B6089B">
        <w:rPr>
          <w:rFonts w:ascii="Cambria" w:hAnsi="Cambria" w:cstheme="minorHAnsi"/>
          <w:b/>
          <w:sz w:val="20"/>
          <w:szCs w:val="20"/>
        </w:rPr>
        <w:t xml:space="preserve"> </w:t>
      </w:r>
      <w:r w:rsidR="00A62174">
        <w:rPr>
          <w:rFonts w:ascii="Cambria" w:hAnsi="Cambria" w:cstheme="minorHAnsi"/>
          <w:b/>
          <w:sz w:val="20"/>
          <w:szCs w:val="20"/>
        </w:rPr>
        <w:t>Api’s</w:t>
      </w:r>
      <w:r>
        <w:rPr>
          <w:rFonts w:ascii="Cambria" w:hAnsi="Cambria" w:cstheme="minorHAnsi"/>
          <w:b/>
          <w:sz w:val="20"/>
          <w:szCs w:val="20"/>
        </w:rPr>
        <w:t>,</w:t>
      </w:r>
      <w:r w:rsidR="00B6089B">
        <w:rPr>
          <w:rFonts w:ascii="Cambria" w:hAnsi="Cambria" w:cstheme="minorHAnsi"/>
          <w:b/>
          <w:sz w:val="20"/>
          <w:szCs w:val="20"/>
        </w:rPr>
        <w:t xml:space="preserve"> </w:t>
      </w:r>
      <w:r w:rsidR="00F85371">
        <w:rPr>
          <w:rFonts w:ascii="Cambria" w:hAnsi="Cambria" w:cstheme="minorHAnsi"/>
          <w:b/>
          <w:sz w:val="20"/>
          <w:szCs w:val="20"/>
        </w:rPr>
        <w:t>SOAP WEB SERVICES</w:t>
      </w:r>
      <w:r w:rsidR="000E6F78">
        <w:rPr>
          <w:rFonts w:ascii="Cambria" w:hAnsi="Cambria" w:cstheme="minorHAnsi"/>
          <w:b/>
          <w:sz w:val="20"/>
          <w:szCs w:val="20"/>
        </w:rPr>
        <w:t>,</w:t>
      </w:r>
    </w:p>
    <w:p w:rsidRPr="00A124CF" w:rsidR="008A7EB1" w:rsidP="008A7EB1" w:rsidRDefault="008A7EB1" w14:paraId="40477E46" w14:textId="77777777">
      <w:pPr>
        <w:pStyle w:val="BodyText"/>
        <w:rPr>
          <w:rFonts w:ascii="Cambria" w:hAnsi="Cambria" w:cstheme="minorHAnsi"/>
          <w:bCs/>
          <w:sz w:val="20"/>
          <w:szCs w:val="20"/>
        </w:rPr>
      </w:pPr>
      <w:r w:rsidRPr="00A124CF">
        <w:rPr>
          <w:rFonts w:ascii="Cambria" w:hAnsi="Cambria" w:cstheme="minorHAnsi"/>
          <w:b/>
          <w:sz w:val="20"/>
          <w:szCs w:val="20"/>
        </w:rPr>
        <w:t>REST FULL(REST EASY),</w:t>
      </w:r>
      <w:r w:rsidR="00B5603A">
        <w:rPr>
          <w:rFonts w:ascii="Cambria" w:hAnsi="Cambria" w:cstheme="minorHAnsi"/>
          <w:b/>
          <w:sz w:val="20"/>
          <w:szCs w:val="20"/>
        </w:rPr>
        <w:t xml:space="preserve"> Web Sphere</w:t>
      </w:r>
      <w:r>
        <w:rPr>
          <w:rFonts w:ascii="Cambria" w:hAnsi="Cambria" w:cstheme="minorHAnsi"/>
          <w:b/>
          <w:sz w:val="20"/>
          <w:szCs w:val="20"/>
        </w:rPr>
        <w:t>, Oracle</w:t>
      </w:r>
      <w:r w:rsidRPr="00A124CF">
        <w:rPr>
          <w:rFonts w:ascii="Cambria" w:hAnsi="Cambria" w:cstheme="minorHAnsi"/>
          <w:b/>
          <w:sz w:val="20"/>
          <w:szCs w:val="20"/>
        </w:rPr>
        <w:t>.</w:t>
      </w:r>
    </w:p>
    <w:p w:rsidR="008A7EB1" w:rsidP="008A7EB1" w:rsidRDefault="008A7EB1" w14:paraId="11C409D3" w14:textId="77777777">
      <w:pPr>
        <w:tabs>
          <w:tab w:val="left" w:pos="3240"/>
        </w:tabs>
        <w:overflowPunct w:val="0"/>
        <w:rPr>
          <w:rFonts w:ascii="Cambria" w:hAnsi="Cambria"/>
          <w:color w:val="000000"/>
        </w:rPr>
      </w:pPr>
      <w:r w:rsidRPr="00CC2F10">
        <w:rPr>
          <w:rFonts w:ascii="Cambria" w:hAnsi="Cambria"/>
          <w:b/>
          <w:bCs/>
          <w:color w:val="000000"/>
        </w:rPr>
        <w:t xml:space="preserve">Role              :   </w:t>
      </w:r>
      <w:r w:rsidRPr="00CC2F10">
        <w:rPr>
          <w:rFonts w:ascii="Cambria" w:hAnsi="Cambria"/>
          <w:color w:val="000000"/>
        </w:rPr>
        <w:t>Team Member.</w:t>
      </w:r>
    </w:p>
    <w:p w:rsidRPr="00FB727C" w:rsidR="00C9706D" w:rsidP="00C9706D" w:rsidRDefault="00C9706D" w14:paraId="28B9AC56" w14:textId="77777777">
      <w:pPr>
        <w:pStyle w:val="BodyText"/>
        <w:rPr>
          <w:rFonts w:ascii="Cambria" w:hAnsi="Cambria"/>
          <w:b/>
          <w:sz w:val="22"/>
          <w:szCs w:val="22"/>
        </w:rPr>
      </w:pPr>
      <w:r w:rsidRPr="00FB727C">
        <w:rPr>
          <w:rFonts w:ascii="Cambria" w:hAnsi="Cambria"/>
          <w:b/>
          <w:sz w:val="22"/>
          <w:szCs w:val="22"/>
        </w:rPr>
        <w:t>Responsibilities:</w:t>
      </w:r>
    </w:p>
    <w:p w:rsidRPr="00CC2F10" w:rsidR="00C9706D" w:rsidP="00C9706D" w:rsidRDefault="00C9706D" w14:paraId="76151A0F" w14:textId="77777777">
      <w:pPr>
        <w:pStyle w:val="ListParagraph"/>
        <w:numPr>
          <w:ilvl w:val="0"/>
          <w:numId w:val="4"/>
        </w:numPr>
        <w:rPr>
          <w:rFonts w:ascii="Cambria" w:hAnsi="Cambria" w:cs="Garamond"/>
          <w:color w:val="000000"/>
        </w:rPr>
      </w:pPr>
      <w:r w:rsidRPr="00CC2F10">
        <w:rPr>
          <w:rFonts w:ascii="Cambria" w:hAnsi="Cambria" w:cs="Garamond"/>
          <w:color w:val="000000"/>
        </w:rPr>
        <w:t>Translate system requirements to macro and micro design documents, establish specific solutions, and leading the efforts including programming and testing that culminate in client acceptance of the results.</w:t>
      </w:r>
    </w:p>
    <w:p w:rsidR="00C9706D" w:rsidP="00C9706D" w:rsidRDefault="00C9706D" w14:paraId="2295A1D8" w14:textId="77777777">
      <w:pPr>
        <w:pStyle w:val="ListParagraph"/>
        <w:numPr>
          <w:ilvl w:val="0"/>
          <w:numId w:val="4"/>
        </w:numPr>
        <w:tabs>
          <w:tab w:val="left" w:pos="2160"/>
        </w:tabs>
        <w:spacing w:line="360" w:lineRule="auto"/>
        <w:rPr>
          <w:rFonts w:ascii="Cambria" w:hAnsi="Cambria" w:cs="Garamond"/>
          <w:color w:val="000000"/>
        </w:rPr>
      </w:pPr>
      <w:r w:rsidRPr="00A7046F">
        <w:rPr>
          <w:rFonts w:ascii="Cambria" w:hAnsi="Cambria" w:cstheme="minorHAnsi"/>
        </w:rPr>
        <w:t xml:space="preserve">Design and develop view components for implementing presentation logic using </w:t>
      </w:r>
      <w:r>
        <w:rPr>
          <w:rFonts w:ascii="Cambria" w:hAnsi="Cambria" w:cs="Garamond"/>
          <w:color w:val="000000"/>
        </w:rPr>
        <w:t>java.</w:t>
      </w:r>
    </w:p>
    <w:p w:rsidRPr="00A7046F" w:rsidR="00C9706D" w:rsidP="00C9706D" w:rsidRDefault="00C9706D" w14:paraId="616EA0A0" w14:textId="77777777">
      <w:pPr>
        <w:pStyle w:val="ListParagraph"/>
        <w:numPr>
          <w:ilvl w:val="0"/>
          <w:numId w:val="4"/>
        </w:numPr>
        <w:tabs>
          <w:tab w:val="left" w:pos="2160"/>
        </w:tabs>
        <w:spacing w:line="360" w:lineRule="auto"/>
        <w:rPr>
          <w:rFonts w:ascii="Cambria" w:hAnsi="Cambria" w:cs="Garamond"/>
          <w:color w:val="000000"/>
        </w:rPr>
      </w:pPr>
      <w:r w:rsidRPr="00A7046F">
        <w:rPr>
          <w:rFonts w:ascii="Cambria" w:hAnsi="Cambria" w:cs="Garamond"/>
          <w:color w:val="000000"/>
        </w:rPr>
        <w:t xml:space="preserve">Involved in </w:t>
      </w:r>
      <w:r w:rsidRPr="00A7046F">
        <w:rPr>
          <w:rFonts w:ascii="Cambria" w:hAnsi="Cambria" w:cs="Garamond"/>
          <w:b/>
          <w:color w:val="000000"/>
        </w:rPr>
        <w:t>SCRUM</w:t>
      </w:r>
      <w:r w:rsidRPr="00A7046F">
        <w:rPr>
          <w:rFonts w:ascii="Cambria" w:hAnsi="Cambria" w:cs="Garamond"/>
          <w:color w:val="000000"/>
        </w:rPr>
        <w:t xml:space="preserve"> meeting.</w:t>
      </w:r>
    </w:p>
    <w:p w:rsidRPr="00CC2F10" w:rsidR="00C9706D" w:rsidP="00C9706D" w:rsidRDefault="00C9706D" w14:paraId="6C150D10" w14:textId="77777777">
      <w:pPr>
        <w:pStyle w:val="ListParagraph"/>
        <w:numPr>
          <w:ilvl w:val="0"/>
          <w:numId w:val="4"/>
        </w:numPr>
        <w:rPr>
          <w:rFonts w:ascii="Cambria" w:hAnsi="Cambria" w:cs="Garamond"/>
          <w:color w:val="000000"/>
        </w:rPr>
      </w:pPr>
      <w:r w:rsidRPr="00CC2F10">
        <w:rPr>
          <w:rFonts w:ascii="Cambria" w:hAnsi="Cambria" w:cs="Garamond"/>
          <w:color w:val="000000"/>
        </w:rPr>
        <w:t xml:space="preserve">Development of Data Access layer by using </w:t>
      </w:r>
      <w:r>
        <w:rPr>
          <w:rFonts w:ascii="Cambria" w:hAnsi="Cambria" w:cs="Garamond"/>
          <w:color w:val="000000"/>
        </w:rPr>
        <w:t>Spring Jdbc.</w:t>
      </w:r>
    </w:p>
    <w:p w:rsidRPr="00423831" w:rsidR="00C9706D" w:rsidP="00C9706D" w:rsidRDefault="00C9706D" w14:paraId="7EA31113" w14:textId="77777777">
      <w:pPr>
        <w:pStyle w:val="ListParagraph"/>
        <w:numPr>
          <w:ilvl w:val="0"/>
          <w:numId w:val="4"/>
        </w:numPr>
        <w:rPr>
          <w:rFonts w:ascii="Cambria" w:hAnsi="Cambria" w:cs="Garamond"/>
          <w:color w:val="000000"/>
        </w:rPr>
      </w:pPr>
      <w:r w:rsidRPr="00423831">
        <w:rPr>
          <w:rFonts w:ascii="Cambria" w:hAnsi="Cambria" w:cs="Garamond"/>
          <w:color w:val="000000"/>
        </w:rPr>
        <w:t>Involved in bug fixing after the deployment of application in Testing Environment.</w:t>
      </w:r>
    </w:p>
    <w:p w:rsidR="00C9706D" w:rsidP="00C9706D" w:rsidRDefault="00C9706D" w14:paraId="50D30641" w14:textId="77777777">
      <w:pPr>
        <w:pStyle w:val="ListParagraph"/>
        <w:numPr>
          <w:ilvl w:val="0"/>
          <w:numId w:val="4"/>
        </w:numPr>
        <w:rPr>
          <w:rFonts w:ascii="Cambria" w:hAnsi="Cambria" w:cs="Garamond"/>
          <w:color w:val="000000"/>
        </w:rPr>
      </w:pPr>
      <w:r w:rsidRPr="00423831">
        <w:rPr>
          <w:rFonts w:ascii="Cambria" w:hAnsi="Cambria" w:cs="Garamond"/>
          <w:color w:val="000000"/>
        </w:rPr>
        <w:t>Involved in fixing the Production</w:t>
      </w:r>
      <w:r>
        <w:rPr>
          <w:rFonts w:ascii="Cambria" w:hAnsi="Cambria" w:cs="Garamond"/>
          <w:color w:val="000000"/>
        </w:rPr>
        <w:t xml:space="preserve"> Issues,</w:t>
      </w:r>
      <w:r w:rsidRPr="00423831">
        <w:rPr>
          <w:rFonts w:ascii="Cambria" w:hAnsi="Cambria" w:cs="Garamond"/>
          <w:color w:val="000000"/>
        </w:rPr>
        <w:t xml:space="preserve"> Support Incident issues and </w:t>
      </w:r>
      <w:r>
        <w:rPr>
          <w:rFonts w:ascii="Cambria" w:hAnsi="Cambria" w:cs="Garamond"/>
          <w:color w:val="000000"/>
        </w:rPr>
        <w:t xml:space="preserve">interact with </w:t>
      </w:r>
      <w:r w:rsidRPr="00423831">
        <w:rPr>
          <w:rFonts w:ascii="Cambria" w:hAnsi="Cambria" w:cs="Garamond"/>
          <w:color w:val="000000"/>
        </w:rPr>
        <w:t>Business Users.</w:t>
      </w:r>
    </w:p>
    <w:p w:rsidR="00C9706D" w:rsidP="00C9706D" w:rsidRDefault="00C9706D" w14:paraId="4AA3CB4C" w14:textId="1B970CE1">
      <w:pPr>
        <w:pStyle w:val="ListParagraph"/>
        <w:numPr>
          <w:ilvl w:val="0"/>
          <w:numId w:val="4"/>
        </w:numPr>
        <w:rPr>
          <w:rFonts w:ascii="Cambria" w:hAnsi="Cambria" w:cs="Garamond"/>
          <w:color w:val="000000"/>
        </w:rPr>
      </w:pPr>
      <w:r w:rsidRPr="7BD2D5B3" w:rsidR="7BD2D5B3">
        <w:rPr>
          <w:rFonts w:ascii="Cambria" w:hAnsi="Cambria" w:cs="Garamond"/>
          <w:color w:val="000000" w:themeColor="text1" w:themeTint="FF" w:themeShade="FF"/>
        </w:rPr>
        <w:t xml:space="preserve">Involving the other gateway programmers to for our requirement it will fix or not if </w:t>
      </w:r>
      <w:r w:rsidRPr="7BD2D5B3" w:rsidR="7BD2D5B3">
        <w:rPr>
          <w:rFonts w:ascii="Cambria" w:hAnsi="Cambria" w:cs="Garamond"/>
          <w:color w:val="000000" w:themeColor="text1" w:themeTint="FF" w:themeShade="FF"/>
        </w:rPr>
        <w:t>not,</w:t>
      </w:r>
      <w:r w:rsidRPr="7BD2D5B3" w:rsidR="7BD2D5B3">
        <w:rPr>
          <w:rFonts w:ascii="Cambria" w:hAnsi="Cambria" w:cs="Garamond"/>
          <w:color w:val="000000" w:themeColor="text1" w:themeTint="FF" w:themeShade="FF"/>
        </w:rPr>
        <w:t xml:space="preserve"> we asked about to new specific </w:t>
      </w:r>
      <w:proofErr w:type="spellStart"/>
      <w:r w:rsidRPr="7BD2D5B3" w:rsidR="7BD2D5B3">
        <w:rPr>
          <w:rFonts w:ascii="Cambria" w:hAnsi="Cambria" w:cs="Garamond"/>
          <w:color w:val="000000" w:themeColor="text1" w:themeTint="FF" w:themeShade="FF"/>
        </w:rPr>
        <w:t>api’s</w:t>
      </w:r>
      <w:proofErr w:type="spellEnd"/>
      <w:r w:rsidRPr="7BD2D5B3" w:rsidR="7BD2D5B3">
        <w:rPr>
          <w:rFonts w:ascii="Cambria" w:hAnsi="Cambria" w:cs="Garamond"/>
          <w:color w:val="000000" w:themeColor="text1" w:themeTint="FF" w:themeShade="FF"/>
        </w:rPr>
        <w:t xml:space="preserve"> to the idea.</w:t>
      </w:r>
    </w:p>
    <w:p w:rsidR="00C9706D" w:rsidP="00C9706D" w:rsidRDefault="00C9706D" w14:paraId="08BAFABB" w14:textId="611C9ACA">
      <w:pPr>
        <w:pStyle w:val="ListParagraph"/>
        <w:numPr>
          <w:ilvl w:val="0"/>
          <w:numId w:val="4"/>
        </w:numPr>
        <w:rPr>
          <w:rFonts w:ascii="Cambria" w:hAnsi="Cambria" w:cs="Garamond"/>
          <w:color w:val="000000"/>
        </w:rPr>
      </w:pPr>
      <w:r w:rsidRPr="7BD2D5B3" w:rsidR="7BD2D5B3">
        <w:rPr>
          <w:rFonts w:ascii="Cambria" w:hAnsi="Cambria" w:cs="Garamond"/>
          <w:color w:val="000000" w:themeColor="text1" w:themeTint="FF" w:themeShade="FF"/>
        </w:rPr>
        <w:t xml:space="preserve">On time </w:t>
      </w:r>
      <w:r w:rsidRPr="7BD2D5B3" w:rsidR="7BD2D5B3">
        <w:rPr>
          <w:rFonts w:ascii="Cambria" w:hAnsi="Cambria" w:cs="Garamond"/>
          <w:color w:val="000000" w:themeColor="text1" w:themeTint="FF" w:themeShade="FF"/>
        </w:rPr>
        <w:t>delivery the</w:t>
      </w:r>
      <w:r w:rsidRPr="7BD2D5B3" w:rsidR="7BD2D5B3">
        <w:rPr>
          <w:rFonts w:ascii="Cambria" w:hAnsi="Cambria" w:cs="Garamond"/>
          <w:color w:val="000000" w:themeColor="text1" w:themeTint="FF" w:themeShade="FF"/>
        </w:rPr>
        <w:t xml:space="preserve"> Integration product.</w:t>
      </w:r>
    </w:p>
    <w:p w:rsidR="00D7667D" w:rsidP="7BD2D5B3" w:rsidRDefault="00D7667D" w14:paraId="1362837E" w14:textId="215287E3">
      <w:pPr>
        <w:pStyle w:val="ListParagraph"/>
        <w:numPr>
          <w:ilvl w:val="0"/>
          <w:numId w:val="4"/>
        </w:numPr>
        <w:rPr>
          <w:rFonts w:ascii="Cambria" w:hAnsi="Cambria" w:cs="Garamond"/>
          <w:color w:val="000000" w:themeColor="text1" w:themeTint="FF" w:themeShade="FF"/>
        </w:rPr>
      </w:pPr>
      <w:r w:rsidRPr="7BD2D5B3" w:rsidR="7BD2D5B3">
        <w:rPr>
          <w:rFonts w:ascii="Cambria" w:hAnsi="Cambria" w:cs="Garamond"/>
          <w:color w:val="000000" w:themeColor="text1" w:themeTint="FF" w:themeShade="FF"/>
        </w:rPr>
        <w:t>Involved in the meeting along with the business.</w:t>
      </w:r>
    </w:p>
    <w:p w:rsidR="00DE2EF4" w:rsidP="00DE2EF4" w:rsidRDefault="00DE2EF4" w14:paraId="41FBCD2F" w14:textId="1E66465E">
      <w:pPr>
        <w:rPr>
          <w:rFonts w:ascii="Cambria" w:hAnsi="Cambria" w:cstheme="minorHAnsi"/>
          <w:b/>
          <w:sz w:val="20"/>
          <w:szCs w:val="20"/>
        </w:rPr>
      </w:pPr>
      <w:r>
        <w:rPr>
          <w:rFonts w:ascii="Cambria" w:hAnsi="Cambria"/>
          <w:b/>
          <w:sz w:val="24"/>
          <w:szCs w:val="24"/>
        </w:rPr>
        <w:t>Messaging Gateway Framework: -</w:t>
      </w:r>
      <w:r w:rsidR="0077179A">
        <w:rPr>
          <w:rFonts w:ascii="Cambria" w:hAnsi="Cambria"/>
          <w:b/>
          <w:sz w:val="24"/>
          <w:szCs w:val="24"/>
        </w:rPr>
        <w:tab/>
      </w:r>
      <w:r w:rsidR="0077179A">
        <w:rPr>
          <w:rFonts w:ascii="Cambria" w:hAnsi="Cambria"/>
          <w:b/>
          <w:sz w:val="24"/>
          <w:szCs w:val="24"/>
        </w:rPr>
        <w:tab/>
      </w:r>
      <w:r w:rsidR="0077179A">
        <w:rPr>
          <w:rFonts w:ascii="Cambria" w:hAnsi="Cambria"/>
          <w:b/>
          <w:sz w:val="24"/>
          <w:szCs w:val="24"/>
        </w:rPr>
        <w:tab/>
      </w:r>
      <w:r w:rsidR="0077179A">
        <w:rPr>
          <w:rFonts w:ascii="Cambria" w:hAnsi="Cambria"/>
          <w:b/>
          <w:sz w:val="24"/>
          <w:szCs w:val="24"/>
        </w:rPr>
        <w:tab/>
      </w:r>
      <w:r w:rsidR="0077179A">
        <w:rPr>
          <w:rFonts w:ascii="Cambria" w:hAnsi="Cambria"/>
          <w:b/>
          <w:sz w:val="24"/>
          <w:szCs w:val="24"/>
        </w:rPr>
        <w:tab/>
      </w:r>
      <w:r w:rsidR="00013DEF">
        <w:rPr>
          <w:rFonts w:ascii="Cambria" w:hAnsi="Cambria" w:cstheme="minorHAnsi"/>
          <w:b/>
          <w:sz w:val="20"/>
          <w:szCs w:val="20"/>
        </w:rPr>
        <w:t>Jan</w:t>
      </w:r>
      <w:r w:rsidRPr="00C35FAE" w:rsidR="0077179A">
        <w:rPr>
          <w:rFonts w:ascii="Cambria" w:hAnsi="Cambria" w:cstheme="minorHAnsi"/>
          <w:b/>
          <w:sz w:val="20"/>
          <w:szCs w:val="20"/>
        </w:rPr>
        <w:t>-</w:t>
      </w:r>
      <w:r w:rsidR="00497D7B">
        <w:rPr>
          <w:rFonts w:ascii="Cambria" w:hAnsi="Cambria" w:cstheme="minorHAnsi"/>
          <w:b/>
          <w:sz w:val="20"/>
          <w:szCs w:val="20"/>
        </w:rPr>
        <w:t>16</w:t>
      </w:r>
      <w:r w:rsidR="0077179A">
        <w:rPr>
          <w:rFonts w:ascii="Cambria" w:hAnsi="Cambria" w:cstheme="minorHAnsi"/>
          <w:b/>
          <w:sz w:val="20"/>
          <w:szCs w:val="20"/>
        </w:rPr>
        <w:t xml:space="preserve"> TO</w:t>
      </w:r>
      <w:r w:rsidR="00984711">
        <w:rPr>
          <w:rFonts w:ascii="Cambria" w:hAnsi="Cambria" w:cstheme="minorHAnsi"/>
          <w:b/>
          <w:sz w:val="20"/>
          <w:szCs w:val="20"/>
        </w:rPr>
        <w:t xml:space="preserve"> </w:t>
      </w:r>
      <w:r w:rsidR="00497D7B">
        <w:rPr>
          <w:rFonts w:ascii="Cambria" w:hAnsi="Cambria" w:cstheme="minorHAnsi"/>
          <w:b/>
          <w:sz w:val="20"/>
          <w:szCs w:val="20"/>
        </w:rPr>
        <w:t>SEP-16</w:t>
      </w:r>
    </w:p>
    <w:p w:rsidRPr="00AC2783" w:rsidR="00DC5BEB" w:rsidP="00DC5BEB" w:rsidRDefault="00DC5BEB" w14:paraId="73FB542B" w14:textId="17F27410">
      <w:pPr>
        <w:tabs>
          <w:tab w:val="left" w:pos="7200"/>
        </w:tabs>
        <w:rPr>
          <w:rFonts w:ascii="Verdana" w:hAnsi="Verdana"/>
          <w:sz w:val="18"/>
          <w:szCs w:val="18"/>
        </w:rPr>
      </w:pPr>
      <w:r w:rsidRPr="7BD2D5B3" w:rsidR="7BD2D5B3">
        <w:rPr>
          <w:rFonts w:ascii="Cambria" w:hAnsi="Cambria"/>
          <w:b w:val="1"/>
          <w:bCs w:val="1"/>
          <w:sz w:val="18"/>
          <w:szCs w:val="18"/>
        </w:rPr>
        <w:t>Idea, Aditya Birla</w:t>
      </w:r>
    </w:p>
    <w:p w:rsidR="00DE2EF4" w:rsidP="00DE2EF4" w:rsidRDefault="00DE2EF4" w14:paraId="1E5B45D1" w14:textId="465026D0">
      <w:pPr>
        <w:jc w:val="both"/>
        <w:rPr>
          <w:rFonts w:ascii="Cambria" w:hAnsi="Cambria"/>
        </w:rPr>
      </w:pPr>
      <w:r w:rsidRPr="7BD2D5B3" w:rsidR="7BD2D5B3">
        <w:rPr>
          <w:rFonts w:ascii="Cambria" w:hAnsi="Cambria" w:cs="Calibri" w:cstheme="minorAscii"/>
        </w:rPr>
        <w:t xml:space="preserve">Massaging Gateway framework is one of the prestige’s project in IDEA. In </w:t>
      </w:r>
      <w:r w:rsidRPr="7BD2D5B3" w:rsidR="7BD2D5B3">
        <w:rPr>
          <w:rFonts w:ascii="Cambria" w:hAnsi="Cambria" w:cs="Calibri" w:cstheme="minorAscii"/>
        </w:rPr>
        <w:t>these olden days</w:t>
      </w:r>
      <w:r w:rsidRPr="7BD2D5B3" w:rsidR="7BD2D5B3">
        <w:rPr>
          <w:rFonts w:ascii="Cambria" w:hAnsi="Cambria" w:cs="Calibri" w:cstheme="minorAscii"/>
        </w:rPr>
        <w:t xml:space="preserve"> for idea customer after payment Idea send’s   success/failure messages to the customer but business come to know that bank failure also idea send’s SMS as failure messages. Customer unsatisfied without the proper reason. So, come up with new solution with having automation messaging gateway to the customer failure cases idea sends proper communication to the customer.so that idea customer happy to that why and where it fails the payment failure cases. And client got good response from the customers</w:t>
      </w:r>
      <w:r w:rsidRPr="7BD2D5B3" w:rsidR="7BD2D5B3">
        <w:rPr>
          <w:rFonts w:ascii="Cambria" w:hAnsi="Cambria"/>
        </w:rPr>
        <w:t>.</w:t>
      </w:r>
    </w:p>
    <w:p w:rsidR="00DE2EF4" w:rsidP="7BD2D5B3" w:rsidRDefault="00DE2EF4" w14:paraId="2E9226D0" w14:textId="08D2A7A1">
      <w:pPr>
        <w:pStyle w:val="BodyText"/>
        <w:rPr>
          <w:rFonts w:ascii="Cambria" w:hAnsi="Cambria" w:cs="Calibri" w:cstheme="minorAscii"/>
          <w:b w:val="1"/>
          <w:bCs w:val="1"/>
          <w:sz w:val="20"/>
          <w:szCs w:val="20"/>
        </w:rPr>
      </w:pPr>
      <w:r w:rsidRPr="7BD2D5B3" w:rsidR="7BD2D5B3">
        <w:rPr>
          <w:rFonts w:ascii="Cambria" w:hAnsi="Cambria" w:cs="Calibri" w:cstheme="minorAscii"/>
          <w:b w:val="1"/>
          <w:bCs w:val="1"/>
          <w:sz w:val="20"/>
          <w:szCs w:val="20"/>
        </w:rPr>
        <w:t>Environment:</w:t>
      </w:r>
      <w:r w:rsidRPr="7BD2D5B3" w:rsidR="7BD2D5B3">
        <w:rPr>
          <w:rFonts w:ascii="Cambria" w:hAnsi="Cambria" w:cs="Calibri" w:cstheme="minorAscii"/>
          <w:b w:val="1"/>
          <w:bCs w:val="1"/>
          <w:sz w:val="20"/>
          <w:szCs w:val="20"/>
        </w:rPr>
        <w:t xml:space="preserve">     JDK, JDBC, JMS, JAXB, EJB Listeners, caching,</w:t>
      </w:r>
    </w:p>
    <w:p w:rsidR="00DE2EF4" w:rsidP="00DE2EF4" w:rsidRDefault="00DE2EF4" w14:paraId="37E7C2C5" w14:textId="77777777">
      <w:pPr>
        <w:pStyle w:val="BodyText"/>
        <w:ind w:left="1440"/>
        <w:rPr>
          <w:rFonts w:ascii="Cambria" w:hAnsi="Cambria" w:cstheme="minorHAnsi"/>
          <w:b/>
          <w:sz w:val="20"/>
          <w:szCs w:val="20"/>
        </w:rPr>
      </w:pPr>
      <w:r>
        <w:rPr>
          <w:rFonts w:ascii="Cambria" w:hAnsi="Cambria" w:cstheme="minorHAnsi"/>
          <w:b/>
          <w:sz w:val="20"/>
          <w:szCs w:val="20"/>
        </w:rPr>
        <w:t xml:space="preserve">     Web Sphere, SMTP, Oracle.</w:t>
      </w:r>
    </w:p>
    <w:p w:rsidR="00DE2EF4" w:rsidP="00DE2EF4" w:rsidRDefault="00DE2EF4" w14:paraId="5127C4CD" w14:textId="72C73950">
      <w:pPr>
        <w:tabs>
          <w:tab w:val="left" w:pos="3240"/>
        </w:tabs>
        <w:overflowPunct w:val="0"/>
        <w:rPr>
          <w:rFonts w:ascii="Cambria" w:hAnsi="Cambria"/>
          <w:color w:val="000000"/>
        </w:rPr>
      </w:pPr>
      <w:r w:rsidRPr="7BD2D5B3" w:rsidR="7BD2D5B3">
        <w:rPr>
          <w:rFonts w:ascii="Cambria" w:hAnsi="Cambria"/>
          <w:b w:val="1"/>
          <w:bCs w:val="1"/>
          <w:color w:val="000000" w:themeColor="text1" w:themeTint="FF" w:themeShade="FF"/>
        </w:rPr>
        <w:t xml:space="preserve">Role:     </w:t>
      </w:r>
      <w:r w:rsidRPr="7BD2D5B3" w:rsidR="7BD2D5B3">
        <w:rPr>
          <w:rFonts w:ascii="Cambria" w:hAnsi="Cambria"/>
          <w:color w:val="000000" w:themeColor="text1" w:themeTint="FF" w:themeShade="FF"/>
        </w:rPr>
        <w:t>Team Member.</w:t>
      </w:r>
    </w:p>
    <w:p w:rsidR="005558B3" w:rsidP="00DE2EF4" w:rsidRDefault="005558B3" w14:paraId="7DB5C004" w14:textId="77777777">
      <w:pPr>
        <w:pStyle w:val="BodyText"/>
        <w:rPr>
          <w:rFonts w:ascii="Cambria" w:hAnsi="Cambria"/>
          <w:b/>
          <w:sz w:val="22"/>
          <w:szCs w:val="22"/>
        </w:rPr>
      </w:pPr>
    </w:p>
    <w:p w:rsidR="00DE2EF4" w:rsidP="00DE2EF4" w:rsidRDefault="00DE2EF4" w14:paraId="40944799" w14:textId="77777777">
      <w:pPr>
        <w:pStyle w:val="BodyText"/>
        <w:rPr>
          <w:rFonts w:ascii="Cambria" w:hAnsi="Cambria"/>
          <w:b/>
          <w:sz w:val="22"/>
          <w:szCs w:val="22"/>
        </w:rPr>
      </w:pPr>
      <w:r>
        <w:rPr>
          <w:rFonts w:ascii="Cambria" w:hAnsi="Cambria"/>
          <w:b/>
          <w:sz w:val="22"/>
          <w:szCs w:val="22"/>
        </w:rPr>
        <w:t>Responsibilities:</w:t>
      </w:r>
    </w:p>
    <w:p w:rsidR="00DE2EF4" w:rsidP="00DE2EF4" w:rsidRDefault="00DE2EF4" w14:paraId="138B9306" w14:textId="77777777">
      <w:pPr>
        <w:pStyle w:val="ListParagraph"/>
        <w:numPr>
          <w:ilvl w:val="0"/>
          <w:numId w:val="6"/>
        </w:numPr>
        <w:rPr>
          <w:rFonts w:ascii="Cambria" w:hAnsi="Cambria" w:cs="Garamond"/>
          <w:color w:val="000000"/>
        </w:rPr>
      </w:pPr>
      <w:r>
        <w:rPr>
          <w:rFonts w:ascii="Cambria" w:hAnsi="Cambria" w:cs="Garamond"/>
          <w:color w:val="000000"/>
        </w:rPr>
        <w:t>Translate system requirements to macro and micro design documents, establish specific solutions, and leading the efforts including programming and testing that culminate in client acceptance of the results.</w:t>
      </w:r>
    </w:p>
    <w:p w:rsidR="00DE2EF4" w:rsidP="00DE2EF4" w:rsidRDefault="00DE2EF4" w14:paraId="6C9409DF" w14:textId="77777777">
      <w:pPr>
        <w:pStyle w:val="ListParagraph"/>
        <w:numPr>
          <w:ilvl w:val="0"/>
          <w:numId w:val="6"/>
        </w:numPr>
        <w:tabs>
          <w:tab w:val="left" w:pos="2160"/>
        </w:tabs>
        <w:spacing w:line="360" w:lineRule="auto"/>
        <w:rPr>
          <w:rFonts w:ascii="Cambria" w:hAnsi="Cambria" w:cs="Garamond"/>
          <w:color w:val="000000"/>
        </w:rPr>
      </w:pPr>
      <w:r>
        <w:rPr>
          <w:rFonts w:ascii="Cambria" w:hAnsi="Cambria" w:cstheme="minorHAnsi"/>
        </w:rPr>
        <w:t xml:space="preserve">Design and develop view components for implementing presentation logic using </w:t>
      </w:r>
      <w:r>
        <w:rPr>
          <w:rFonts w:ascii="Cambria" w:hAnsi="Cambria" w:cs="Garamond"/>
          <w:color w:val="000000"/>
        </w:rPr>
        <w:t>java.</w:t>
      </w:r>
    </w:p>
    <w:p w:rsidR="00DE2EF4" w:rsidP="00DE2EF4" w:rsidRDefault="00DE2EF4" w14:paraId="064B8ECD" w14:textId="77777777">
      <w:pPr>
        <w:pStyle w:val="ListParagraph"/>
        <w:numPr>
          <w:ilvl w:val="0"/>
          <w:numId w:val="6"/>
        </w:numPr>
        <w:tabs>
          <w:tab w:val="left" w:pos="2160"/>
        </w:tabs>
        <w:spacing w:line="360" w:lineRule="auto"/>
        <w:rPr>
          <w:rFonts w:ascii="Cambria" w:hAnsi="Cambria" w:cs="Garamond"/>
          <w:color w:val="000000"/>
        </w:rPr>
      </w:pPr>
      <w:r>
        <w:rPr>
          <w:rFonts w:ascii="Cambria" w:hAnsi="Cambria" w:cs="Garamond"/>
          <w:color w:val="000000"/>
        </w:rPr>
        <w:t xml:space="preserve">Involved in </w:t>
      </w:r>
      <w:r>
        <w:rPr>
          <w:rFonts w:ascii="Cambria" w:hAnsi="Cambria" w:cs="Garamond"/>
          <w:b/>
          <w:color w:val="000000"/>
        </w:rPr>
        <w:t>SCRUM</w:t>
      </w:r>
      <w:r>
        <w:rPr>
          <w:rFonts w:ascii="Cambria" w:hAnsi="Cambria" w:cs="Garamond"/>
          <w:color w:val="000000"/>
        </w:rPr>
        <w:t xml:space="preserve"> meeting.</w:t>
      </w:r>
    </w:p>
    <w:p w:rsidR="00DE2EF4" w:rsidP="00DE2EF4" w:rsidRDefault="00DE2EF4" w14:paraId="1BB1F969" w14:textId="77777777">
      <w:pPr>
        <w:pStyle w:val="ListParagraph"/>
        <w:numPr>
          <w:ilvl w:val="0"/>
          <w:numId w:val="6"/>
        </w:numPr>
        <w:rPr>
          <w:rFonts w:ascii="Cambria" w:hAnsi="Cambria" w:cs="Garamond"/>
          <w:color w:val="000000"/>
        </w:rPr>
      </w:pPr>
      <w:r>
        <w:rPr>
          <w:rFonts w:ascii="Cambria" w:hAnsi="Cambria" w:cs="Garamond"/>
          <w:color w:val="000000"/>
        </w:rPr>
        <w:t>Development of Data Access layer by using Spring Jdbc.</w:t>
      </w:r>
    </w:p>
    <w:p w:rsidR="00DE2EF4" w:rsidP="00DE2EF4" w:rsidRDefault="00DE2EF4" w14:paraId="15B9E7B2" w14:textId="77777777">
      <w:pPr>
        <w:pStyle w:val="ListParagraph"/>
        <w:numPr>
          <w:ilvl w:val="0"/>
          <w:numId w:val="6"/>
        </w:numPr>
        <w:rPr>
          <w:rFonts w:ascii="Cambria" w:hAnsi="Cambria" w:cs="Garamond"/>
          <w:color w:val="000000"/>
        </w:rPr>
      </w:pPr>
      <w:r>
        <w:rPr>
          <w:rFonts w:ascii="Cambria" w:hAnsi="Cambria" w:cs="Garamond"/>
          <w:color w:val="000000"/>
        </w:rPr>
        <w:t>Involved in bug fixing after the deployment of application in Testing Environment.</w:t>
      </w:r>
    </w:p>
    <w:p w:rsidR="00DE2EF4" w:rsidP="00DE2EF4" w:rsidRDefault="00DE2EF4" w14:paraId="17FA5422" w14:textId="77777777">
      <w:pPr>
        <w:pStyle w:val="ListParagraph"/>
        <w:numPr>
          <w:ilvl w:val="0"/>
          <w:numId w:val="6"/>
        </w:numPr>
        <w:rPr>
          <w:rFonts w:ascii="Cambria" w:hAnsi="Cambria" w:cs="Garamond"/>
          <w:color w:val="000000"/>
        </w:rPr>
      </w:pPr>
      <w:r>
        <w:rPr>
          <w:rFonts w:ascii="Cambria" w:hAnsi="Cambria" w:cs="Garamond"/>
          <w:color w:val="000000"/>
        </w:rPr>
        <w:t>Involved in fixing the Production Issues, Support Incident issues and interact with Business Users.</w:t>
      </w:r>
    </w:p>
    <w:p w:rsidR="00DE2EF4" w:rsidP="00DE2EF4" w:rsidRDefault="00DE2EF4" w14:paraId="797A663A" w14:textId="1617082A">
      <w:pPr>
        <w:pStyle w:val="ListParagraph"/>
        <w:numPr>
          <w:ilvl w:val="0"/>
          <w:numId w:val="6"/>
        </w:numPr>
        <w:rPr>
          <w:rFonts w:ascii="Cambria" w:hAnsi="Cambria" w:cs="Garamond"/>
          <w:color w:val="000000"/>
        </w:rPr>
      </w:pPr>
      <w:r w:rsidRPr="7BD2D5B3" w:rsidR="7BD2D5B3">
        <w:rPr>
          <w:rFonts w:ascii="Cambria" w:hAnsi="Cambria" w:cs="Garamond"/>
          <w:color w:val="000000" w:themeColor="text1" w:themeTint="FF" w:themeShade="FF"/>
        </w:rPr>
        <w:t xml:space="preserve">Involving the other gateway programmers to for our requirement it will fix or not if </w:t>
      </w:r>
      <w:r w:rsidRPr="7BD2D5B3" w:rsidR="7BD2D5B3">
        <w:rPr>
          <w:rFonts w:ascii="Cambria" w:hAnsi="Cambria" w:cs="Garamond"/>
          <w:color w:val="000000" w:themeColor="text1" w:themeTint="FF" w:themeShade="FF"/>
        </w:rPr>
        <w:t>not,</w:t>
      </w:r>
      <w:r w:rsidRPr="7BD2D5B3" w:rsidR="7BD2D5B3">
        <w:rPr>
          <w:rFonts w:ascii="Cambria" w:hAnsi="Cambria" w:cs="Garamond"/>
          <w:color w:val="000000" w:themeColor="text1" w:themeTint="FF" w:themeShade="FF"/>
        </w:rPr>
        <w:t xml:space="preserve"> we asked about to new specific </w:t>
      </w:r>
      <w:proofErr w:type="spellStart"/>
      <w:r w:rsidRPr="7BD2D5B3" w:rsidR="7BD2D5B3">
        <w:rPr>
          <w:rFonts w:ascii="Cambria" w:hAnsi="Cambria" w:cs="Garamond"/>
          <w:color w:val="000000" w:themeColor="text1" w:themeTint="FF" w:themeShade="FF"/>
        </w:rPr>
        <w:t>api’s</w:t>
      </w:r>
      <w:proofErr w:type="spellEnd"/>
      <w:r w:rsidRPr="7BD2D5B3" w:rsidR="7BD2D5B3">
        <w:rPr>
          <w:rFonts w:ascii="Cambria" w:hAnsi="Cambria" w:cs="Garamond"/>
          <w:color w:val="000000" w:themeColor="text1" w:themeTint="FF" w:themeShade="FF"/>
        </w:rPr>
        <w:t xml:space="preserve"> to the idea.</w:t>
      </w:r>
    </w:p>
    <w:p w:rsidR="00DE2EF4" w:rsidP="00DE2EF4" w:rsidRDefault="00DE2EF4" w14:paraId="67B0C304" w14:textId="77777777">
      <w:pPr>
        <w:pStyle w:val="ListParagraph"/>
        <w:numPr>
          <w:ilvl w:val="0"/>
          <w:numId w:val="6"/>
        </w:numPr>
        <w:rPr>
          <w:rFonts w:ascii="Cambria" w:hAnsi="Cambria" w:cs="Garamond"/>
          <w:color w:val="000000"/>
        </w:rPr>
      </w:pPr>
      <w:r>
        <w:rPr>
          <w:rFonts w:ascii="Cambria" w:hAnsi="Cambria" w:cs="Garamond"/>
          <w:color w:val="000000"/>
        </w:rPr>
        <w:t>On time delivery the Integration product.</w:t>
      </w:r>
    </w:p>
    <w:p w:rsidR="00DE2EF4" w:rsidP="00DE2EF4" w:rsidRDefault="00DE2EF4" w14:paraId="03366BB7" w14:textId="77777777">
      <w:pPr>
        <w:pStyle w:val="ListParagraph"/>
        <w:numPr>
          <w:ilvl w:val="0"/>
          <w:numId w:val="6"/>
        </w:numPr>
        <w:rPr>
          <w:rFonts w:ascii="Cambria" w:hAnsi="Cambria" w:cs="Garamond"/>
          <w:color w:val="000000"/>
        </w:rPr>
      </w:pPr>
      <w:r>
        <w:rPr>
          <w:rFonts w:ascii="Cambria" w:hAnsi="Cambria" w:cs="Garamond"/>
          <w:color w:val="000000"/>
        </w:rPr>
        <w:t>Involved in the meeting along with the business.</w:t>
      </w:r>
    </w:p>
    <w:p w:rsidRPr="0089345F" w:rsidR="004134DB" w:rsidP="004134DB" w:rsidRDefault="004134DB" w14:paraId="4F0C1880" w14:textId="77777777">
      <w:pPr>
        <w:pStyle w:val="BodyText"/>
        <w:rPr>
          <w:rFonts w:ascii="Cambria" w:hAnsi="Cambria" w:cstheme="minorHAnsi"/>
          <w:b/>
          <w:bCs/>
          <w:u w:val="single"/>
        </w:rPr>
      </w:pPr>
    </w:p>
    <w:p w:rsidR="00C145A0" w:rsidP="00C145A0" w:rsidRDefault="00C145A0" w14:paraId="1E14D1E0" w14:textId="77777777">
      <w:pPr>
        <w:rPr>
          <w:rFonts w:ascii="Cambria" w:hAnsi="Cambria"/>
          <w:b/>
          <w:bCs/>
          <w:smallCaps/>
        </w:rPr>
      </w:pPr>
      <w:r w:rsidRPr="004B7A38">
        <w:rPr>
          <w:rFonts w:ascii="Cambria" w:hAnsi="Cambria"/>
          <w:b/>
          <w:bCs/>
          <w:smallCaps/>
        </w:rPr>
        <w:t>Personal Details</w:t>
      </w:r>
    </w:p>
    <w:p w:rsidRPr="004B7A38" w:rsidR="00C145A0" w:rsidP="00C145A0" w:rsidRDefault="00C160A8" w14:paraId="1FC43D04" w14:textId="69EC099A">
      <w:pPr>
        <w:rPr>
          <w:rFonts w:ascii="Cambria" w:hAnsi="Cambria"/>
        </w:rPr>
      </w:pPr>
      <w:r>
        <w:rPr>
          <w:rFonts w:ascii="Cambria" w:hAnsi="Cambria"/>
        </w:rPr>
        <w:t xml:space="preserve">Current </w:t>
      </w:r>
      <w:r>
        <w:rPr>
          <w:rFonts w:ascii="Cambria" w:hAnsi="Cambria"/>
        </w:rPr>
        <w:t xml:space="preserve">Address: </w:t>
      </w:r>
      <w:r>
        <w:rPr>
          <w:rFonts w:ascii="Cambria" w:hAnsi="Cambria"/>
        </w:rPr>
        <w:tab/>
      </w:r>
      <w:r>
        <w:rPr>
          <w:rFonts w:ascii="Cambria" w:hAnsi="Cambria"/>
        </w:rPr>
        <w:t>Hyderabad</w:t>
      </w:r>
    </w:p>
    <w:p w:rsidR="00C145A0" w:rsidP="00C145A0" w:rsidRDefault="00C145A0" w14:paraId="46659699" w14:textId="77777777">
      <w:pPr>
        <w:rPr>
          <w:rFonts w:ascii="Cambria" w:hAnsi="Cambria"/>
        </w:rPr>
      </w:pPr>
      <w:r w:rsidRPr="004B7A38">
        <w:rPr>
          <w:rFonts w:ascii="Cambria" w:hAnsi="Cambria"/>
        </w:rPr>
        <w:t>Linguistic Abilities: English</w:t>
      </w:r>
      <w:r>
        <w:rPr>
          <w:rFonts w:ascii="Cambria" w:hAnsi="Cambria"/>
        </w:rPr>
        <w:t>, Telugu &amp;Hindi</w:t>
      </w:r>
    </w:p>
    <w:p w:rsidR="00C145A0" w:rsidP="00C145A0" w:rsidRDefault="00C145A0" w14:paraId="424F44BF" w14:textId="77777777">
      <w:pPr>
        <w:rPr>
          <w:rFonts w:ascii="Cambria" w:hAnsi="Cambria"/>
          <w:b/>
          <w:bCs/>
          <w:smallCaps/>
          <w:sz w:val="22"/>
          <w:szCs w:val="22"/>
        </w:rPr>
      </w:pPr>
    </w:p>
    <w:p w:rsidRPr="009F0859" w:rsidR="00C145A0" w:rsidP="00C145A0" w:rsidRDefault="00C145A0" w14:paraId="760D3311" w14:textId="77777777">
      <w:pPr>
        <w:pStyle w:val="BodyText3"/>
        <w:rPr>
          <w:rFonts w:ascii="Cambria" w:hAnsi="Cambria" w:cs="Garamond"/>
          <w:b/>
          <w:color w:val="000000"/>
          <w:sz w:val="22"/>
          <w:szCs w:val="22"/>
        </w:rPr>
      </w:pPr>
      <w:r w:rsidRPr="00527F32">
        <w:rPr>
          <w:rFonts w:ascii="Cambria" w:hAnsi="Cambria"/>
          <w:b/>
          <w:bCs/>
          <w:smallCaps/>
          <w:sz w:val="22"/>
          <w:szCs w:val="22"/>
        </w:rPr>
        <w:t>Declaration</w:t>
      </w:r>
    </w:p>
    <w:p w:rsidR="00C145A0" w:rsidP="00C145A0" w:rsidRDefault="00C145A0" w14:paraId="6FD2DD9F" w14:textId="0ED72E02">
      <w:pPr>
        <w:rPr>
          <w:rFonts w:ascii="Cambria" w:hAnsi="Cambria" w:cs="Garamond"/>
          <w:color w:val="000000"/>
        </w:rPr>
      </w:pPr>
      <w:r w:rsidRPr="004B7A38">
        <w:rPr>
          <w:rFonts w:ascii="Cambria" w:hAnsi="Cambria" w:cs="Garamond"/>
          <w:color w:val="000000"/>
        </w:rPr>
        <w:t xml:space="preserve">I hereby declare that all the information furnished </w:t>
      </w:r>
      <w:r>
        <w:rPr>
          <w:rFonts w:ascii="Cambria" w:hAnsi="Cambria" w:cs="Garamond"/>
          <w:color w:val="000000"/>
        </w:rPr>
        <w:t xml:space="preserve">above is true to the best of my </w:t>
      </w:r>
      <w:r w:rsidRPr="004B7A38">
        <w:rPr>
          <w:rFonts w:ascii="Cambria" w:hAnsi="Cambria" w:cs="Garamond"/>
          <w:color w:val="000000"/>
        </w:rPr>
        <w:t>knowledge.</w:t>
      </w:r>
    </w:p>
    <w:p w:rsidR="00D7667D" w:rsidP="00C145A0" w:rsidRDefault="00D7667D" w14:paraId="700CB12E" w14:textId="77777777">
      <w:pPr>
        <w:rPr>
          <w:rFonts w:ascii="Cambria" w:hAnsi="Cambria" w:cs="Garamond"/>
          <w:color w:val="000000"/>
        </w:rPr>
      </w:pPr>
    </w:p>
    <w:p w:rsidRPr="002D4D37" w:rsidR="00C145A0" w:rsidP="00006A35" w:rsidRDefault="00C145A0" w14:paraId="49A03871" w14:textId="6ADE74F0">
      <w:pPr>
        <w:rPr>
          <w:rFonts w:ascii="Cambria" w:hAnsi="Cambria" w:cs="Garamond"/>
          <w:color w:val="000000"/>
        </w:rPr>
      </w:pPr>
      <w:r>
        <w:rPr>
          <w:rFonts w:ascii="Cambria" w:hAnsi="Cambria" w:cs="Garamond"/>
          <w:color w:val="000000"/>
        </w:rPr>
        <w:t>Date:</w:t>
      </w:r>
      <w:r>
        <w:rPr>
          <w:rFonts w:ascii="Cambria" w:hAnsi="Cambria" w:cs="Garamond"/>
          <w:color w:val="000000"/>
        </w:rPr>
        <w:tab/>
      </w:r>
      <w:r>
        <w:rPr>
          <w:rFonts w:ascii="Cambria" w:hAnsi="Cambria" w:cs="Garamond"/>
          <w:color w:val="000000"/>
        </w:rPr>
        <w:tab/>
      </w:r>
      <w:r>
        <w:rPr>
          <w:rFonts w:ascii="Cambria" w:hAnsi="Cambria" w:cs="Garamond"/>
          <w:color w:val="000000"/>
        </w:rPr>
        <w:tab/>
      </w:r>
      <w:r>
        <w:rPr>
          <w:rFonts w:ascii="Cambria" w:hAnsi="Cambria" w:cs="Garamond"/>
          <w:color w:val="000000"/>
        </w:rPr>
        <w:tab/>
      </w:r>
      <w:r>
        <w:rPr>
          <w:rFonts w:ascii="Cambria" w:hAnsi="Cambria" w:cs="Garamond"/>
          <w:color w:val="000000"/>
        </w:rPr>
        <w:tab/>
      </w:r>
      <w:r w:rsidR="00D7667D">
        <w:rPr>
          <w:rFonts w:ascii="Cambria" w:hAnsi="Cambria" w:cs="Garamond"/>
          <w:color w:val="000000"/>
        </w:rPr>
        <w:t xml:space="preserve">                                                                                                                                                                 (</w:t>
      </w:r>
      <w:r w:rsidR="00D7667D">
        <w:rPr>
          <w:rFonts w:ascii="Cambria" w:hAnsi="Cambria" w:cs="Garamond"/>
          <w:color w:val="000000"/>
        </w:rPr>
        <w:tab/>
      </w:r>
      <w:r w:rsidR="00D7667D">
        <w:rPr>
          <w:rFonts w:ascii="Cambria" w:hAnsi="Cambria" w:cs="Garamond"/>
          <w:color w:val="000000"/>
        </w:rPr>
        <w:tab/>
      </w:r>
      <w:r w:rsidR="00D7667D">
        <w:rPr>
          <w:rFonts w:ascii="Cambria" w:hAnsi="Cambria" w:cs="Garamond"/>
          <w:color w:val="000000"/>
        </w:rPr>
        <w:tab/>
      </w:r>
      <w:r>
        <w:rPr>
          <w:rFonts w:ascii="Cambria" w:hAnsi="Cambria" w:cs="Garamond"/>
          <w:color w:val="000000"/>
        </w:rPr>
        <w:tab/>
      </w:r>
      <w:r>
        <w:rPr>
          <w:rFonts w:ascii="Cambria" w:hAnsi="Cambria" w:cs="Garamond"/>
          <w:color w:val="000000"/>
        </w:rPr>
        <w:t>Naresh</w:t>
      </w:r>
      <w:r w:rsidRPr="009F0859">
        <w:rPr>
          <w:rFonts w:ascii="Cambria" w:hAnsi="Cambria" w:cs="Garamond"/>
          <w:color w:val="000000"/>
        </w:rPr>
        <w:t>)</w:t>
      </w:r>
    </w:p>
    <w:sectPr w:rsidRPr="002D4D37" w:rsidR="00C145A0" w:rsidSect="002E4988">
      <w:pgSz w:w="11906" w:h="16838" w:orient="portrait"/>
      <w:pgMar w:top="56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4BBD" w:rsidP="00C145A0" w:rsidRDefault="005E4BBD" w14:paraId="0F76F88E" w14:textId="77777777">
      <w:pPr>
        <w:spacing w:after="0" w:line="240" w:lineRule="auto"/>
      </w:pPr>
      <w:r>
        <w:separator/>
      </w:r>
    </w:p>
  </w:endnote>
  <w:endnote w:type="continuationSeparator" w:id="0">
    <w:p w:rsidR="005E4BBD" w:rsidP="00C145A0" w:rsidRDefault="005E4BBD" w14:paraId="02F940B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4BBD" w:rsidP="00C145A0" w:rsidRDefault="005E4BBD" w14:paraId="4943935E" w14:textId="77777777">
      <w:pPr>
        <w:spacing w:after="0" w:line="240" w:lineRule="auto"/>
      </w:pPr>
      <w:r>
        <w:separator/>
      </w:r>
    </w:p>
  </w:footnote>
  <w:footnote w:type="continuationSeparator" w:id="0">
    <w:p w:rsidR="005E4BBD" w:rsidP="00C145A0" w:rsidRDefault="005E4BBD" w14:paraId="0944A282"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4"/>
    <w:lvl w:ilvl="0">
      <w:start w:val="1"/>
      <w:numFmt w:val="bullet"/>
      <w:pStyle w:val="ListBullet2"/>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9"/>
    <w:lvl w:ilvl="0">
      <w:start w:val="1"/>
      <w:numFmt w:val="bullet"/>
      <w:lvlText w:val=""/>
      <w:lvlJc w:val="left"/>
      <w:pPr>
        <w:tabs>
          <w:tab w:val="num" w:pos="720"/>
        </w:tabs>
        <w:ind w:left="720" w:hanging="360"/>
      </w:pPr>
      <w:rPr>
        <w:rFonts w:ascii="Wingdings" w:hAnsi="Wingdings"/>
      </w:rPr>
    </w:lvl>
  </w:abstractNum>
  <w:abstractNum w:abstractNumId="2" w15:restartNumberingAfterBreak="0">
    <w:nsid w:val="00000005"/>
    <w:multiLevelType w:val="multilevel"/>
    <w:tmpl w:val="00000005"/>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8F41DF0"/>
    <w:multiLevelType w:val="multilevel"/>
    <w:tmpl w:val="FD847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6139B2"/>
    <w:multiLevelType w:val="hybridMultilevel"/>
    <w:tmpl w:val="74BE28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186F4A"/>
    <w:multiLevelType w:val="hybridMultilevel"/>
    <w:tmpl w:val="F59019F2"/>
    <w:lvl w:ilvl="0" w:tplc="104477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717AC0"/>
    <w:multiLevelType w:val="hybridMultilevel"/>
    <w:tmpl w:val="F9B41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FB3457"/>
    <w:multiLevelType w:val="hybridMultilevel"/>
    <w:tmpl w:val="74BE28E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num>
  <w:num w:numId="2">
    <w:abstractNumId w:val="1"/>
  </w:num>
  <w:num w:numId="3">
    <w:abstractNumId w:val="2"/>
  </w:num>
  <w:num w:numId="4">
    <w:abstractNumId w:val="4"/>
  </w:num>
  <w:num w:numId="5">
    <w:abstractNumId w:val="5"/>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A35"/>
    <w:rsid w:val="00006A35"/>
    <w:rsid w:val="00013DEF"/>
    <w:rsid w:val="00023322"/>
    <w:rsid w:val="00034C02"/>
    <w:rsid w:val="00052C13"/>
    <w:rsid w:val="00060507"/>
    <w:rsid w:val="00067E24"/>
    <w:rsid w:val="00084629"/>
    <w:rsid w:val="000C0027"/>
    <w:rsid w:val="000C6DB2"/>
    <w:rsid w:val="000C6EC7"/>
    <w:rsid w:val="000D0363"/>
    <w:rsid w:val="000D1D4D"/>
    <w:rsid w:val="000E6F78"/>
    <w:rsid w:val="000F0FBB"/>
    <w:rsid w:val="000F5A4F"/>
    <w:rsid w:val="000F7B1A"/>
    <w:rsid w:val="00100F41"/>
    <w:rsid w:val="001240AC"/>
    <w:rsid w:val="00125440"/>
    <w:rsid w:val="00154FF9"/>
    <w:rsid w:val="00156C9B"/>
    <w:rsid w:val="0015755F"/>
    <w:rsid w:val="001D0B9E"/>
    <w:rsid w:val="00200D05"/>
    <w:rsid w:val="00213D60"/>
    <w:rsid w:val="00242704"/>
    <w:rsid w:val="00247E5C"/>
    <w:rsid w:val="002613F8"/>
    <w:rsid w:val="00262390"/>
    <w:rsid w:val="00263BA5"/>
    <w:rsid w:val="00264CD7"/>
    <w:rsid w:val="002715DF"/>
    <w:rsid w:val="00291975"/>
    <w:rsid w:val="002A2313"/>
    <w:rsid w:val="002A68A6"/>
    <w:rsid w:val="002B3CEC"/>
    <w:rsid w:val="002D17E6"/>
    <w:rsid w:val="002D4D37"/>
    <w:rsid w:val="002E4988"/>
    <w:rsid w:val="002E5B33"/>
    <w:rsid w:val="002F507D"/>
    <w:rsid w:val="00303276"/>
    <w:rsid w:val="0030417C"/>
    <w:rsid w:val="00314DF9"/>
    <w:rsid w:val="00322703"/>
    <w:rsid w:val="0032697C"/>
    <w:rsid w:val="00332EF5"/>
    <w:rsid w:val="00361AF1"/>
    <w:rsid w:val="0038222E"/>
    <w:rsid w:val="003873F0"/>
    <w:rsid w:val="003A1001"/>
    <w:rsid w:val="003A5460"/>
    <w:rsid w:val="003A5BC4"/>
    <w:rsid w:val="003A5CBC"/>
    <w:rsid w:val="003A68DF"/>
    <w:rsid w:val="003D680F"/>
    <w:rsid w:val="003F54ED"/>
    <w:rsid w:val="003F5DB5"/>
    <w:rsid w:val="004128CF"/>
    <w:rsid w:val="004134DB"/>
    <w:rsid w:val="00415C86"/>
    <w:rsid w:val="004163C7"/>
    <w:rsid w:val="00456616"/>
    <w:rsid w:val="004663DA"/>
    <w:rsid w:val="004767F8"/>
    <w:rsid w:val="004858F3"/>
    <w:rsid w:val="00491DB5"/>
    <w:rsid w:val="00496B84"/>
    <w:rsid w:val="00497D7B"/>
    <w:rsid w:val="004A6EFA"/>
    <w:rsid w:val="004B09CF"/>
    <w:rsid w:val="004B331A"/>
    <w:rsid w:val="004B7C1C"/>
    <w:rsid w:val="004C00FC"/>
    <w:rsid w:val="004E45CB"/>
    <w:rsid w:val="004F36DA"/>
    <w:rsid w:val="005010E2"/>
    <w:rsid w:val="00506041"/>
    <w:rsid w:val="00523D5B"/>
    <w:rsid w:val="0054211D"/>
    <w:rsid w:val="00551D71"/>
    <w:rsid w:val="0055516C"/>
    <w:rsid w:val="005558B3"/>
    <w:rsid w:val="00576D25"/>
    <w:rsid w:val="005B74F1"/>
    <w:rsid w:val="005E4BBD"/>
    <w:rsid w:val="00610F70"/>
    <w:rsid w:val="00614D55"/>
    <w:rsid w:val="00617634"/>
    <w:rsid w:val="00641BDA"/>
    <w:rsid w:val="0064265B"/>
    <w:rsid w:val="0064627B"/>
    <w:rsid w:val="00652899"/>
    <w:rsid w:val="00653645"/>
    <w:rsid w:val="00654425"/>
    <w:rsid w:val="006656BA"/>
    <w:rsid w:val="006B2356"/>
    <w:rsid w:val="006D574D"/>
    <w:rsid w:val="006E3D5D"/>
    <w:rsid w:val="006F4831"/>
    <w:rsid w:val="006F6F22"/>
    <w:rsid w:val="0071155C"/>
    <w:rsid w:val="00725D9D"/>
    <w:rsid w:val="00726CC0"/>
    <w:rsid w:val="00730503"/>
    <w:rsid w:val="00734EEE"/>
    <w:rsid w:val="00741990"/>
    <w:rsid w:val="00745796"/>
    <w:rsid w:val="00746AE7"/>
    <w:rsid w:val="0075194F"/>
    <w:rsid w:val="00755FA6"/>
    <w:rsid w:val="007577C6"/>
    <w:rsid w:val="00757EB7"/>
    <w:rsid w:val="00761AAD"/>
    <w:rsid w:val="0077179A"/>
    <w:rsid w:val="00775303"/>
    <w:rsid w:val="007A5316"/>
    <w:rsid w:val="007C1F27"/>
    <w:rsid w:val="007C636D"/>
    <w:rsid w:val="007F5050"/>
    <w:rsid w:val="00800049"/>
    <w:rsid w:val="00813F47"/>
    <w:rsid w:val="00825F6F"/>
    <w:rsid w:val="0087555C"/>
    <w:rsid w:val="00881739"/>
    <w:rsid w:val="00895106"/>
    <w:rsid w:val="0089560E"/>
    <w:rsid w:val="008A3DAE"/>
    <w:rsid w:val="008A7EB1"/>
    <w:rsid w:val="008B3416"/>
    <w:rsid w:val="008D51EF"/>
    <w:rsid w:val="00906675"/>
    <w:rsid w:val="00906DCC"/>
    <w:rsid w:val="009156E9"/>
    <w:rsid w:val="00925C11"/>
    <w:rsid w:val="0093687B"/>
    <w:rsid w:val="00946FA5"/>
    <w:rsid w:val="00947CF0"/>
    <w:rsid w:val="00954694"/>
    <w:rsid w:val="00960CF4"/>
    <w:rsid w:val="009648C2"/>
    <w:rsid w:val="00965FAC"/>
    <w:rsid w:val="0097509F"/>
    <w:rsid w:val="00984711"/>
    <w:rsid w:val="009904E0"/>
    <w:rsid w:val="00995D0E"/>
    <w:rsid w:val="009A6322"/>
    <w:rsid w:val="009A6AD8"/>
    <w:rsid w:val="009B0262"/>
    <w:rsid w:val="009D2636"/>
    <w:rsid w:val="009D7412"/>
    <w:rsid w:val="009E7F93"/>
    <w:rsid w:val="009F6077"/>
    <w:rsid w:val="00A044BE"/>
    <w:rsid w:val="00A25117"/>
    <w:rsid w:val="00A306FA"/>
    <w:rsid w:val="00A41C74"/>
    <w:rsid w:val="00A454AF"/>
    <w:rsid w:val="00A51A73"/>
    <w:rsid w:val="00A62174"/>
    <w:rsid w:val="00A95C79"/>
    <w:rsid w:val="00A97A17"/>
    <w:rsid w:val="00AA4563"/>
    <w:rsid w:val="00AB355C"/>
    <w:rsid w:val="00AF5C2C"/>
    <w:rsid w:val="00B05D3E"/>
    <w:rsid w:val="00B134F0"/>
    <w:rsid w:val="00B16CC6"/>
    <w:rsid w:val="00B20907"/>
    <w:rsid w:val="00B21E83"/>
    <w:rsid w:val="00B2570E"/>
    <w:rsid w:val="00B55836"/>
    <w:rsid w:val="00B5603A"/>
    <w:rsid w:val="00B6089B"/>
    <w:rsid w:val="00B629AE"/>
    <w:rsid w:val="00B64354"/>
    <w:rsid w:val="00B6690D"/>
    <w:rsid w:val="00B7216B"/>
    <w:rsid w:val="00B7519C"/>
    <w:rsid w:val="00B80871"/>
    <w:rsid w:val="00B972C9"/>
    <w:rsid w:val="00BB127F"/>
    <w:rsid w:val="00BC2AB5"/>
    <w:rsid w:val="00BC3879"/>
    <w:rsid w:val="00BC492F"/>
    <w:rsid w:val="00BD01E2"/>
    <w:rsid w:val="00BD02BD"/>
    <w:rsid w:val="00C00F55"/>
    <w:rsid w:val="00C145A0"/>
    <w:rsid w:val="00C160A8"/>
    <w:rsid w:val="00C51DB7"/>
    <w:rsid w:val="00C578A5"/>
    <w:rsid w:val="00C6495D"/>
    <w:rsid w:val="00C658E2"/>
    <w:rsid w:val="00C859B3"/>
    <w:rsid w:val="00C86257"/>
    <w:rsid w:val="00C92D5F"/>
    <w:rsid w:val="00C9706D"/>
    <w:rsid w:val="00CA6027"/>
    <w:rsid w:val="00CB60A4"/>
    <w:rsid w:val="00CC4DB3"/>
    <w:rsid w:val="00CD248D"/>
    <w:rsid w:val="00CE4F30"/>
    <w:rsid w:val="00CE53F2"/>
    <w:rsid w:val="00D04F76"/>
    <w:rsid w:val="00D12F97"/>
    <w:rsid w:val="00D23D4F"/>
    <w:rsid w:val="00D43E85"/>
    <w:rsid w:val="00D50CF1"/>
    <w:rsid w:val="00D517EB"/>
    <w:rsid w:val="00D53070"/>
    <w:rsid w:val="00D64FEE"/>
    <w:rsid w:val="00D66E4D"/>
    <w:rsid w:val="00D73D1F"/>
    <w:rsid w:val="00D7667D"/>
    <w:rsid w:val="00D83FA1"/>
    <w:rsid w:val="00D92B5E"/>
    <w:rsid w:val="00D95AB8"/>
    <w:rsid w:val="00DA0072"/>
    <w:rsid w:val="00DB6838"/>
    <w:rsid w:val="00DB745E"/>
    <w:rsid w:val="00DC1679"/>
    <w:rsid w:val="00DC5BEB"/>
    <w:rsid w:val="00DE2EF4"/>
    <w:rsid w:val="00DF03F2"/>
    <w:rsid w:val="00DF2473"/>
    <w:rsid w:val="00E03C74"/>
    <w:rsid w:val="00E11373"/>
    <w:rsid w:val="00E234CA"/>
    <w:rsid w:val="00E27860"/>
    <w:rsid w:val="00E3612D"/>
    <w:rsid w:val="00E4620A"/>
    <w:rsid w:val="00E53801"/>
    <w:rsid w:val="00E55C7F"/>
    <w:rsid w:val="00E60BE4"/>
    <w:rsid w:val="00E662A2"/>
    <w:rsid w:val="00E81241"/>
    <w:rsid w:val="00EB41F4"/>
    <w:rsid w:val="00EC44D3"/>
    <w:rsid w:val="00EC4700"/>
    <w:rsid w:val="00EC53DF"/>
    <w:rsid w:val="00ED4588"/>
    <w:rsid w:val="00EE6812"/>
    <w:rsid w:val="00EE7631"/>
    <w:rsid w:val="00F11ED0"/>
    <w:rsid w:val="00F163DE"/>
    <w:rsid w:val="00F43B5C"/>
    <w:rsid w:val="00F51864"/>
    <w:rsid w:val="00F52764"/>
    <w:rsid w:val="00F5335E"/>
    <w:rsid w:val="00F61421"/>
    <w:rsid w:val="00F7559C"/>
    <w:rsid w:val="00F811F5"/>
    <w:rsid w:val="00F82EB9"/>
    <w:rsid w:val="00F85371"/>
    <w:rsid w:val="00F85C46"/>
    <w:rsid w:val="00F86894"/>
    <w:rsid w:val="00F879ED"/>
    <w:rsid w:val="00F94AFA"/>
    <w:rsid w:val="00F97018"/>
    <w:rsid w:val="00FB7097"/>
    <w:rsid w:val="00FC4E15"/>
    <w:rsid w:val="00FD1DEC"/>
    <w:rsid w:val="00FE7049"/>
    <w:rsid w:val="00FF480D"/>
    <w:rsid w:val="00FF59E2"/>
    <w:rsid w:val="7BD2D5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3A265"/>
  <w15:docId w15:val="{9A97FEA7-6227-4029-BF0A-6F276E671B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06A35"/>
    <w:pPr>
      <w:spacing w:after="200" w:line="288" w:lineRule="auto"/>
    </w:pPr>
    <w:rPr>
      <w:rFonts w:eastAsiaTheme="minorEastAsia"/>
      <w:sz w:val="21"/>
      <w:szCs w:val="21"/>
      <w:lang w:val="en-US"/>
    </w:rPr>
  </w:style>
  <w:style w:type="paragraph" w:styleId="Heading1">
    <w:name w:val="heading 1"/>
    <w:basedOn w:val="Normal"/>
    <w:next w:val="Normal"/>
    <w:link w:val="Heading1Char"/>
    <w:uiPriority w:val="9"/>
    <w:qFormat/>
    <w:rsid w:val="00006A35"/>
    <w:pPr>
      <w:keepNext/>
      <w:keepLines/>
      <w:spacing w:before="360" w:after="40" w:line="240" w:lineRule="auto"/>
      <w:outlineLvl w:val="0"/>
    </w:pPr>
    <w:rPr>
      <w:rFonts w:asciiTheme="majorHAnsi" w:hAnsiTheme="majorHAnsi" w:eastAsiaTheme="majorEastAsia" w:cstheme="majorBidi"/>
      <w:color w:val="538135" w:themeColor="accent6" w:themeShade="BF"/>
      <w:sz w:val="40"/>
      <w:szCs w:val="4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06A35"/>
    <w:rPr>
      <w:rFonts w:asciiTheme="majorHAnsi" w:hAnsiTheme="majorHAnsi" w:eastAsiaTheme="majorEastAsia" w:cstheme="majorBidi"/>
      <w:color w:val="538135" w:themeColor="accent6" w:themeShade="BF"/>
      <w:sz w:val="40"/>
      <w:szCs w:val="40"/>
      <w:lang w:val="en-US"/>
    </w:rPr>
  </w:style>
  <w:style w:type="paragraph" w:styleId="BodyText">
    <w:name w:val="Body Text"/>
    <w:basedOn w:val="Normal"/>
    <w:link w:val="BodyTextChar"/>
    <w:semiHidden/>
    <w:rsid w:val="00006A35"/>
    <w:pPr>
      <w:spacing w:after="120"/>
    </w:pPr>
  </w:style>
  <w:style w:type="character" w:styleId="BodyTextChar" w:customStyle="1">
    <w:name w:val="Body Text Char"/>
    <w:basedOn w:val="DefaultParagraphFont"/>
    <w:link w:val="BodyText"/>
    <w:semiHidden/>
    <w:rsid w:val="00006A35"/>
    <w:rPr>
      <w:rFonts w:eastAsiaTheme="minorEastAsia"/>
      <w:sz w:val="21"/>
      <w:szCs w:val="21"/>
      <w:lang w:val="en-US"/>
    </w:rPr>
  </w:style>
  <w:style w:type="paragraph" w:styleId="ListBullet2">
    <w:name w:val="List Bullet 2"/>
    <w:basedOn w:val="Normal"/>
    <w:rsid w:val="00006A35"/>
    <w:pPr>
      <w:numPr>
        <w:numId w:val="1"/>
      </w:numPr>
    </w:pPr>
  </w:style>
  <w:style w:type="character" w:styleId="Normal10ptChar" w:customStyle="1">
    <w:name w:val="Normal + 10 pt Char"/>
    <w:basedOn w:val="DefaultParagraphFont"/>
    <w:rsid w:val="00006A35"/>
    <w:rPr>
      <w:rFonts w:ascii="Arial" w:hAnsi="Arial" w:cs="Arial"/>
      <w:color w:val="000000"/>
      <w:lang w:val="en-US" w:eastAsia="ar-SA" w:bidi="ar-SA"/>
    </w:rPr>
  </w:style>
  <w:style w:type="paragraph" w:styleId="ListParagraph">
    <w:name w:val="List Paragraph"/>
    <w:basedOn w:val="Normal"/>
    <w:uiPriority w:val="34"/>
    <w:qFormat/>
    <w:rsid w:val="00C9706D"/>
    <w:pPr>
      <w:ind w:left="720"/>
      <w:contextualSpacing/>
    </w:pPr>
  </w:style>
  <w:style w:type="paragraph" w:styleId="BodyText3">
    <w:name w:val="Body Text 3"/>
    <w:basedOn w:val="Normal"/>
    <w:link w:val="BodyText3Char"/>
    <w:uiPriority w:val="99"/>
    <w:semiHidden/>
    <w:unhideWhenUsed/>
    <w:rsid w:val="004134DB"/>
    <w:pPr>
      <w:spacing w:after="120"/>
    </w:pPr>
    <w:rPr>
      <w:sz w:val="16"/>
      <w:szCs w:val="16"/>
    </w:rPr>
  </w:style>
  <w:style w:type="character" w:styleId="BodyText3Char" w:customStyle="1">
    <w:name w:val="Body Text 3 Char"/>
    <w:basedOn w:val="DefaultParagraphFont"/>
    <w:link w:val="BodyText3"/>
    <w:uiPriority w:val="99"/>
    <w:semiHidden/>
    <w:rsid w:val="004134DB"/>
    <w:rPr>
      <w:rFonts w:eastAsiaTheme="minorEastAsia"/>
      <w:sz w:val="16"/>
      <w:szCs w:val="16"/>
      <w:lang w:val="en-US"/>
    </w:rPr>
  </w:style>
  <w:style w:type="paragraph" w:styleId="Header">
    <w:name w:val="header"/>
    <w:basedOn w:val="Normal"/>
    <w:link w:val="HeaderChar"/>
    <w:uiPriority w:val="99"/>
    <w:unhideWhenUsed/>
    <w:rsid w:val="00C145A0"/>
    <w:pPr>
      <w:tabs>
        <w:tab w:val="center" w:pos="4513"/>
        <w:tab w:val="right" w:pos="9026"/>
      </w:tabs>
      <w:spacing w:after="0" w:line="240" w:lineRule="auto"/>
    </w:pPr>
  </w:style>
  <w:style w:type="character" w:styleId="HeaderChar" w:customStyle="1">
    <w:name w:val="Header Char"/>
    <w:basedOn w:val="DefaultParagraphFont"/>
    <w:link w:val="Header"/>
    <w:uiPriority w:val="99"/>
    <w:rsid w:val="00C145A0"/>
    <w:rPr>
      <w:rFonts w:eastAsiaTheme="minorEastAsia"/>
      <w:sz w:val="21"/>
      <w:szCs w:val="21"/>
      <w:lang w:val="en-US"/>
    </w:rPr>
  </w:style>
  <w:style w:type="paragraph" w:styleId="Footer">
    <w:name w:val="footer"/>
    <w:basedOn w:val="Normal"/>
    <w:link w:val="FooterChar"/>
    <w:uiPriority w:val="99"/>
    <w:unhideWhenUsed/>
    <w:rsid w:val="00C145A0"/>
    <w:pPr>
      <w:tabs>
        <w:tab w:val="center" w:pos="4513"/>
        <w:tab w:val="right" w:pos="9026"/>
      </w:tabs>
      <w:spacing w:after="0" w:line="240" w:lineRule="auto"/>
    </w:pPr>
  </w:style>
  <w:style w:type="character" w:styleId="FooterChar" w:customStyle="1">
    <w:name w:val="Footer Char"/>
    <w:basedOn w:val="DefaultParagraphFont"/>
    <w:link w:val="Footer"/>
    <w:uiPriority w:val="99"/>
    <w:rsid w:val="00C145A0"/>
    <w:rPr>
      <w:rFonts w:eastAsiaTheme="minorEastAsia"/>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49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Naresh Upputholla</dc:creator>
  <keywords/>
  <dc:description/>
  <lastModifiedBy>Sravan Prathipati</lastModifiedBy>
  <revision>108</revision>
  <lastPrinted>2019-10-10T07:24:00.0000000Z</lastPrinted>
  <dcterms:created xsi:type="dcterms:W3CDTF">2020-09-01T07:45:00.0000000Z</dcterms:created>
  <dcterms:modified xsi:type="dcterms:W3CDTF">2020-09-30T17:00:03.0269983Z</dcterms:modified>
</coreProperties>
</file>